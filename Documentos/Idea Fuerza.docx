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15B212" w14:textId="46475B76" w:rsidR="000A2542" w:rsidRDefault="000A2542"/>
    <w:tbl>
      <w:tblPr>
        <w:tblW w:w="0" w:type="auto"/>
        <w:tblInd w:w="676" w:type="dxa"/>
        <w:tblLayout w:type="fixed"/>
        <w:tblLook w:val="0000" w:firstRow="0" w:lastRow="0" w:firstColumn="0" w:lastColumn="0" w:noHBand="0" w:noVBand="0"/>
      </w:tblPr>
      <w:tblGrid>
        <w:gridCol w:w="2335"/>
        <w:gridCol w:w="2056"/>
        <w:gridCol w:w="1415"/>
        <w:gridCol w:w="1706"/>
        <w:gridCol w:w="702"/>
        <w:gridCol w:w="574"/>
        <w:gridCol w:w="65"/>
        <w:gridCol w:w="28"/>
        <w:gridCol w:w="736"/>
      </w:tblGrid>
      <w:tr w:rsidR="000A2542" w14:paraId="7FB14159" w14:textId="77777777" w:rsidTr="003B17A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D1E2D" w14:textId="77777777" w:rsidR="000A2542" w:rsidRDefault="000A2542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56"/>
                <w:szCs w:val="40"/>
              </w:rPr>
            </w:pPr>
            <w:r>
              <w:rPr>
                <w:rFonts w:ascii="Arial" w:hAnsi="Arial" w:cs="Arial"/>
                <w:sz w:val="56"/>
                <w:szCs w:val="40"/>
              </w:rPr>
              <w:t>Titulo: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B82B0" w14:textId="44823F4A" w:rsidR="000A2542" w:rsidRPr="003B17A7" w:rsidRDefault="003B17A7" w:rsidP="002F1AC0">
            <w:pPr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B17A7">
              <w:rPr>
                <w:sz w:val="28"/>
                <w:szCs w:val="28"/>
              </w:rPr>
              <w:t>Invernadero inteligente</w:t>
            </w:r>
          </w:p>
        </w:tc>
      </w:tr>
      <w:tr w:rsidR="000A2542" w14:paraId="4C62B467" w14:textId="7777777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4E200" w14:textId="77777777" w:rsidR="000A2542" w:rsidRDefault="000A2542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Ciclo Lectivo: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EFEC7" w14:textId="499A7C2E" w:rsidR="000A2542" w:rsidRDefault="003B17A7" w:rsidP="002F1AC0">
            <w:pPr>
              <w:snapToGrid w:val="0"/>
              <w:spacing w:after="0" w:line="240" w:lineRule="auto"/>
              <w:jc w:val="center"/>
            </w:pPr>
            <w:r>
              <w:t>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0FDE6" w14:textId="77777777" w:rsidR="000A2542" w:rsidRDefault="000A2542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Curso:</w:t>
            </w:r>
          </w:p>
        </w:tc>
        <w:tc>
          <w:tcPr>
            <w:tcW w:w="30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1FB8" w14:textId="5D82F87F" w:rsidR="000A2542" w:rsidRDefault="003B17A7" w:rsidP="002F1AC0">
            <w:pPr>
              <w:snapToGrid w:val="0"/>
              <w:spacing w:after="0" w:line="240" w:lineRule="auto"/>
              <w:jc w:val="center"/>
            </w:pPr>
            <w:r>
              <w:t>R2002/2054</w:t>
            </w:r>
          </w:p>
        </w:tc>
      </w:tr>
      <w:tr w:rsidR="000A2542" w14:paraId="088A3CD3" w14:textId="77777777" w:rsidTr="005F04B6">
        <w:tblPrEx>
          <w:tblCellMar>
            <w:left w:w="0" w:type="dxa"/>
            <w:right w:w="0" w:type="dxa"/>
          </w:tblCellMar>
        </w:tblPrEx>
        <w:trPr>
          <w:gridAfter w:val="1"/>
          <w:wAfter w:w="736" w:type="dxa"/>
        </w:trPr>
        <w:tc>
          <w:tcPr>
            <w:tcW w:w="23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01AFB61A" w14:textId="77777777"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4CE9BF63" w14:textId="77777777"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6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601ECC" w14:textId="77777777" w:rsidR="000A2542" w:rsidRDefault="000A2542">
            <w:pPr>
              <w:snapToGrid w:val="0"/>
              <w:rPr>
                <w:rFonts w:ascii="Arial" w:hAnsi="Arial" w:cs="Arial"/>
                <w:sz w:val="36"/>
                <w:szCs w:val="28"/>
              </w:rPr>
            </w:pPr>
          </w:p>
        </w:tc>
      </w:tr>
      <w:tr w:rsidR="005F04B6" w14:paraId="7F28CC4D" w14:textId="77777777" w:rsidTr="002F1AC0">
        <w:tblPrEx>
          <w:tblCellMar>
            <w:left w:w="0" w:type="dxa"/>
            <w:right w:w="0" w:type="dxa"/>
          </w:tblCellMar>
        </w:tblPrEx>
        <w:trPr>
          <w:gridAfter w:val="1"/>
          <w:wAfter w:w="736" w:type="dxa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0D6B" w14:textId="77777777" w:rsidR="005F04B6" w:rsidRDefault="005F04B6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Integrantes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681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</w:p>
          <w:p w14:paraId="5E1F542A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  <w:r>
              <w:t>Apellido Nombres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BD06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</w:p>
          <w:p w14:paraId="7F1C935A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  <w:r>
              <w:t>Legajo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DCD6C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  <w:r>
              <w:t>Calificación individual</w:t>
            </w:r>
          </w:p>
        </w:tc>
        <w:tc>
          <w:tcPr>
            <w:tcW w:w="1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E6719" w14:textId="77777777" w:rsidR="005F04B6" w:rsidRDefault="005F04B6" w:rsidP="002F1AC0">
            <w:pPr>
              <w:snapToGrid w:val="0"/>
              <w:spacing w:after="0" w:line="240" w:lineRule="auto"/>
              <w:jc w:val="center"/>
            </w:pPr>
          </w:p>
          <w:p w14:paraId="16561322" w14:textId="77777777" w:rsidR="005F04B6" w:rsidRDefault="005F04B6" w:rsidP="002F1AC0">
            <w:pPr>
              <w:snapToGri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t>Fecha</w:t>
            </w:r>
          </w:p>
        </w:tc>
      </w:tr>
      <w:tr w:rsidR="000A2542" w14:paraId="07DEAFDF" w14:textId="77777777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294B7" w14:textId="33796507" w:rsidR="000A2542" w:rsidRDefault="003B17A7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Montaño Paz, Ana María Laura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01C4D" w14:textId="77777777" w:rsidR="000A2542" w:rsidRDefault="000A2542" w:rsidP="003B17A7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A9E6C" w14:textId="7FD21456" w:rsidR="000A2542" w:rsidRDefault="003B17A7" w:rsidP="003B17A7">
            <w:pPr>
              <w:snapToGrid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C7705" w14:textId="2C462E3A" w:rsidR="000A2542" w:rsidRDefault="000A2542" w:rsidP="003B17A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20E2C159" w14:textId="77777777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DA235" w14:textId="5963EB46" w:rsidR="000A2542" w:rsidRDefault="003B17A7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Pepe, Nicolás Alejandro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47476" w14:textId="77777777" w:rsidR="000A2542" w:rsidRDefault="000A2542" w:rsidP="003B17A7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4CF52" w14:textId="09AE9AE6" w:rsidR="000A2542" w:rsidRDefault="003B17A7" w:rsidP="003B17A7">
            <w:pPr>
              <w:snapToGrid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271C1" w14:textId="77777777" w:rsidR="000A2542" w:rsidRDefault="000A2542" w:rsidP="003B17A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423D05E2" w14:textId="77777777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02AB4" w14:textId="0E2215B5" w:rsidR="000A2542" w:rsidRDefault="003B17A7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Santelys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Daza, Javier Eduardo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31E26" w14:textId="77777777" w:rsidR="000A2542" w:rsidRDefault="000A2542" w:rsidP="003B17A7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5AB6" w14:textId="623EFA61" w:rsidR="000A2542" w:rsidRDefault="003B17A7" w:rsidP="003B17A7">
            <w:pPr>
              <w:snapToGrid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D002F" w14:textId="77777777" w:rsidR="000A2542" w:rsidRDefault="000A2542" w:rsidP="003B17A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58A6B878" w14:textId="77777777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7DC7" w14:textId="0DF945D8" w:rsidR="000A2542" w:rsidRDefault="003B17A7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Taurozzi, Nicolás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10A7E" w14:textId="0D218328" w:rsidR="000A2542" w:rsidRDefault="003B17A7" w:rsidP="003B17A7">
            <w:pPr>
              <w:snapToGrid w:val="0"/>
              <w:spacing w:after="0" w:line="240" w:lineRule="auto"/>
              <w:jc w:val="center"/>
            </w:pPr>
            <w:r>
              <w:t>1673725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C5D64" w14:textId="304E08AF" w:rsidR="000A2542" w:rsidRDefault="003B17A7" w:rsidP="003B17A7">
            <w:pPr>
              <w:snapToGrid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78219" w14:textId="77777777" w:rsidR="000A2542" w:rsidRDefault="000A2542" w:rsidP="003B17A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428122A2" w14:textId="77777777">
        <w:tblPrEx>
          <w:tblCellMar>
            <w:left w:w="0" w:type="dxa"/>
            <w:right w:w="0" w:type="dxa"/>
          </w:tblCellMar>
        </w:tblPrEx>
        <w:tc>
          <w:tcPr>
            <w:tcW w:w="82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FFC710" w14:textId="77777777"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403" w:type="dxa"/>
            <w:gridSpan w:val="4"/>
            <w:shd w:val="clear" w:color="auto" w:fill="auto"/>
          </w:tcPr>
          <w:p w14:paraId="058460C5" w14:textId="77777777" w:rsidR="000A2542" w:rsidRDefault="000A2542">
            <w:pPr>
              <w:snapToGrid w:val="0"/>
              <w:rPr>
                <w:rFonts w:ascii="Arial" w:hAnsi="Arial" w:cs="Arial"/>
                <w:sz w:val="12"/>
                <w:szCs w:val="28"/>
              </w:rPr>
            </w:pPr>
          </w:p>
        </w:tc>
      </w:tr>
      <w:tr w:rsidR="005F04B6" w14:paraId="632ACE4B" w14:textId="77777777" w:rsidTr="002F1AC0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A7C1D" w14:textId="77777777"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14:paraId="66184783" w14:textId="77777777" w:rsidR="005F04B6" w:rsidRDefault="005F04B6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Grupo</w:t>
            </w:r>
          </w:p>
          <w:p w14:paraId="4C7C6AD8" w14:textId="77777777"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C1BBCC7" w14:textId="77777777" w:rsidR="005F04B6" w:rsidRDefault="005F04B6">
            <w:pPr>
              <w:shd w:val="clear" w:color="auto" w:fill="E6E6FF"/>
              <w:snapToGrid w:val="0"/>
              <w:spacing w:after="0" w:line="240" w:lineRule="auto"/>
            </w:pPr>
          </w:p>
          <w:p w14:paraId="2F26161B" w14:textId="77777777"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4EA02F0F" w14:textId="77777777">
        <w:tblPrEx>
          <w:tblCellMar>
            <w:left w:w="0" w:type="dxa"/>
            <w:right w:w="0" w:type="dxa"/>
          </w:tblCellMar>
        </w:tblPrEx>
        <w:tc>
          <w:tcPr>
            <w:tcW w:w="2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38EDD5" w14:textId="77777777"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08F55F" w14:textId="77777777"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403" w:type="dxa"/>
            <w:gridSpan w:val="4"/>
            <w:shd w:val="clear" w:color="auto" w:fill="auto"/>
          </w:tcPr>
          <w:p w14:paraId="05BA140F" w14:textId="77777777" w:rsidR="000A2542" w:rsidRDefault="000A2542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114190F1" w14:textId="7777777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A2159" w14:textId="77777777" w:rsidR="000A2542" w:rsidRDefault="000A2542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Profesor: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E3770" w14:textId="4E14AADE" w:rsidR="000A2542" w:rsidRDefault="003B17A7">
            <w:pPr>
              <w:snapToGrid w:val="0"/>
              <w:spacing w:after="0" w:line="240" w:lineRule="auto"/>
            </w:pPr>
            <w:r>
              <w:t>Trujillo, Marcelo Ángel</w:t>
            </w:r>
          </w:p>
        </w:tc>
      </w:tr>
      <w:tr w:rsidR="000A2542" w14:paraId="6FB7252B" w14:textId="7777777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22B72" w14:textId="77777777" w:rsidR="000A2542" w:rsidRDefault="000A2542" w:rsidP="002F1AC0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Auxiliar/es Docente/s: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93CC6" w14:textId="77777777" w:rsidR="000A2542" w:rsidRDefault="003B17A7">
            <w:pPr>
              <w:snapToGrid w:val="0"/>
              <w:spacing w:after="0" w:line="240" w:lineRule="auto"/>
            </w:pPr>
            <w:proofErr w:type="spellStart"/>
            <w:r>
              <w:t>Goin</w:t>
            </w:r>
            <w:proofErr w:type="spellEnd"/>
            <w:r>
              <w:t>, Hernán</w:t>
            </w:r>
          </w:p>
          <w:p w14:paraId="2029693E" w14:textId="3CF922D7" w:rsidR="003B17A7" w:rsidRDefault="003B17A7">
            <w:pPr>
              <w:snapToGrid w:val="0"/>
              <w:spacing w:after="0" w:line="240" w:lineRule="auto"/>
            </w:pPr>
            <w:r>
              <w:t>Santini, Augusto</w:t>
            </w:r>
          </w:p>
        </w:tc>
      </w:tr>
      <w:tr w:rsidR="001703B8" w14:paraId="126BB14B" w14:textId="77777777" w:rsidTr="00C227A0">
        <w:tblPrEx>
          <w:tblCellMar>
            <w:left w:w="0" w:type="dxa"/>
            <w:right w:w="0" w:type="dxa"/>
          </w:tblCellMar>
        </w:tblPrEx>
        <w:trPr>
          <w:gridAfter w:val="3"/>
          <w:wAfter w:w="829" w:type="dxa"/>
        </w:trPr>
        <w:tc>
          <w:tcPr>
            <w:tcW w:w="2335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14:paraId="6019E4EB" w14:textId="77777777" w:rsidR="001703B8" w:rsidRDefault="001703B8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vMerge w:val="restart"/>
            <w:tcBorders>
              <w:top w:val="single" w:sz="4" w:space="0" w:color="000000"/>
            </w:tcBorders>
            <w:shd w:val="clear" w:color="auto" w:fill="auto"/>
          </w:tcPr>
          <w:p w14:paraId="5C7006C7" w14:textId="77777777" w:rsidR="001703B8" w:rsidRDefault="001703B8">
            <w:pPr>
              <w:snapToGrid w:val="0"/>
              <w:spacing w:after="0" w:line="240" w:lineRule="auto"/>
            </w:pPr>
          </w:p>
        </w:tc>
        <w:tc>
          <w:tcPr>
            <w:tcW w:w="574" w:type="dxa"/>
            <w:shd w:val="clear" w:color="auto" w:fill="auto"/>
          </w:tcPr>
          <w:p w14:paraId="50C0E05A" w14:textId="77777777" w:rsidR="001703B8" w:rsidRDefault="001703B8">
            <w:pPr>
              <w:snapToGrid w:val="0"/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03B8" w14:paraId="1E5A8FB8" w14:textId="77777777" w:rsidTr="00C227A0">
        <w:tblPrEx>
          <w:tblCellMar>
            <w:left w:w="0" w:type="dxa"/>
            <w:right w:w="0" w:type="dxa"/>
          </w:tblCellMar>
        </w:tblPrEx>
        <w:trPr>
          <w:gridAfter w:val="3"/>
          <w:wAfter w:w="829" w:type="dxa"/>
        </w:trPr>
        <w:tc>
          <w:tcPr>
            <w:tcW w:w="2335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87D407E" w14:textId="77777777" w:rsidR="001703B8" w:rsidRDefault="001703B8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vMerge/>
            <w:tcBorders>
              <w:bottom w:val="single" w:sz="4" w:space="0" w:color="000000"/>
            </w:tcBorders>
            <w:shd w:val="clear" w:color="auto" w:fill="auto"/>
          </w:tcPr>
          <w:p w14:paraId="08200F19" w14:textId="77777777" w:rsidR="001703B8" w:rsidRDefault="001703B8">
            <w:pPr>
              <w:snapToGrid w:val="0"/>
              <w:spacing w:after="0" w:line="240" w:lineRule="auto"/>
            </w:pPr>
          </w:p>
        </w:tc>
        <w:tc>
          <w:tcPr>
            <w:tcW w:w="574" w:type="dxa"/>
            <w:shd w:val="clear" w:color="auto" w:fill="auto"/>
          </w:tcPr>
          <w:p w14:paraId="50EFE615" w14:textId="77777777" w:rsidR="001703B8" w:rsidRDefault="001703B8">
            <w:pPr>
              <w:snapToGrid w:val="0"/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14:paraId="08DC13F2" w14:textId="7777777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84264" w14:textId="77777777"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Observaciones primera entrega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7A0D0" w14:textId="77777777" w:rsidR="000A2542" w:rsidRDefault="000A2542">
            <w:pPr>
              <w:snapToGrid w:val="0"/>
              <w:spacing w:after="0" w:line="240" w:lineRule="auto"/>
            </w:pPr>
          </w:p>
          <w:p w14:paraId="49512507" w14:textId="77777777" w:rsidR="000A2542" w:rsidRDefault="000A2542">
            <w:pPr>
              <w:snapToGrid w:val="0"/>
              <w:spacing w:after="0" w:line="240" w:lineRule="auto"/>
            </w:pPr>
          </w:p>
          <w:p w14:paraId="490652BC" w14:textId="77777777" w:rsidR="000A2542" w:rsidRDefault="000A2542">
            <w:pPr>
              <w:spacing w:after="0" w:line="240" w:lineRule="auto"/>
            </w:pPr>
          </w:p>
          <w:p w14:paraId="12A0E44B" w14:textId="77777777" w:rsidR="000A2542" w:rsidRDefault="000A2542">
            <w:pPr>
              <w:spacing w:after="0" w:line="240" w:lineRule="auto"/>
            </w:pPr>
          </w:p>
          <w:p w14:paraId="4162DD99" w14:textId="77777777" w:rsidR="000A2542" w:rsidRDefault="000A2542">
            <w:pPr>
              <w:spacing w:after="0" w:line="240" w:lineRule="auto"/>
            </w:pPr>
          </w:p>
        </w:tc>
      </w:tr>
      <w:tr w:rsidR="000A2542" w14:paraId="46EFA527" w14:textId="77777777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5EAD3" w14:textId="77777777"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Observaciones segunda entrega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9E88" w14:textId="77777777" w:rsidR="000A2542" w:rsidRDefault="000A2542">
            <w:pPr>
              <w:snapToGrid w:val="0"/>
              <w:spacing w:after="0" w:line="240" w:lineRule="auto"/>
            </w:pPr>
          </w:p>
          <w:p w14:paraId="2354A73E" w14:textId="77777777" w:rsidR="000A2542" w:rsidRDefault="000A2542">
            <w:pPr>
              <w:snapToGrid w:val="0"/>
              <w:spacing w:after="0" w:line="240" w:lineRule="auto"/>
            </w:pPr>
          </w:p>
          <w:p w14:paraId="01A0B537" w14:textId="77777777" w:rsidR="000A2542" w:rsidRDefault="000A2542">
            <w:pPr>
              <w:spacing w:after="0" w:line="240" w:lineRule="auto"/>
            </w:pPr>
          </w:p>
          <w:p w14:paraId="0D54C198" w14:textId="77777777" w:rsidR="000A2542" w:rsidRDefault="000A2542">
            <w:pPr>
              <w:spacing w:after="0" w:line="240" w:lineRule="auto"/>
            </w:pPr>
          </w:p>
          <w:p w14:paraId="0793AA0F" w14:textId="77777777" w:rsidR="000A2542" w:rsidRDefault="000A2542">
            <w:pPr>
              <w:spacing w:after="0" w:line="240" w:lineRule="auto"/>
            </w:pPr>
          </w:p>
        </w:tc>
      </w:tr>
    </w:tbl>
    <w:p w14:paraId="729FA4FD" w14:textId="77777777" w:rsidR="000A2542" w:rsidRDefault="000A2542">
      <w:pPr>
        <w:pStyle w:val="Sinespaciado"/>
        <w:rPr>
          <w:b/>
          <w:sz w:val="8"/>
          <w:szCs w:val="36"/>
        </w:rPr>
      </w:pPr>
    </w:p>
    <w:p w14:paraId="718981EE" w14:textId="77777777" w:rsidR="005F04B6" w:rsidRDefault="005F04B6">
      <w:pPr>
        <w:suppressAutoHyphens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34A89C3" w14:textId="77777777" w:rsidR="000A2542" w:rsidRDefault="005F04B6">
      <w:pPr>
        <w:pStyle w:val="Sinespaciado"/>
        <w:spacing w:before="17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Presentación </w:t>
      </w:r>
      <w:r w:rsidR="002817A0">
        <w:rPr>
          <w:b/>
          <w:sz w:val="36"/>
          <w:szCs w:val="36"/>
        </w:rPr>
        <w:t>Idea Fuerza</w:t>
      </w:r>
    </w:p>
    <w:p w14:paraId="1D93D2E3" w14:textId="77777777" w:rsidR="000A2542" w:rsidRDefault="000A2542">
      <w:pPr>
        <w:pStyle w:val="Sinespaciado"/>
        <w:rPr>
          <w:b/>
        </w:rPr>
      </w:pPr>
    </w:p>
    <w:p w14:paraId="4B0E0829" w14:textId="77777777" w:rsidR="000A2542" w:rsidRPr="00CA4F2B" w:rsidRDefault="00BF6E9C">
      <w:pPr>
        <w:pStyle w:val="Sinespaciado"/>
        <w:numPr>
          <w:ilvl w:val="0"/>
          <w:numId w:val="2"/>
        </w:numPr>
        <w:rPr>
          <w:rFonts w:ascii="DejaVu Serif" w:hAnsi="DejaVu Serif"/>
          <w:b/>
          <w:sz w:val="26"/>
        </w:rPr>
      </w:pPr>
      <w:r w:rsidRPr="00CA4F2B">
        <w:rPr>
          <w:rFonts w:ascii="DejaVu Serif" w:hAnsi="DejaVu Serif"/>
          <w:b/>
          <w:sz w:val="26"/>
        </w:rPr>
        <w:t xml:space="preserve">Descripción </w:t>
      </w:r>
    </w:p>
    <w:p w14:paraId="745BE17C" w14:textId="33EC958A" w:rsidR="003B11A5" w:rsidRDefault="00CA4F2B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Descripción General</w:t>
      </w:r>
    </w:p>
    <w:p w14:paraId="16319D83" w14:textId="099B46A2" w:rsidR="003B17A7" w:rsidRDefault="003B17A7" w:rsidP="003B17A7">
      <w:pPr>
        <w:pStyle w:val="Sinespaciad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invernadero inteligente es un dispositivo que, permite cuidar distintos tipos de plantas y preservarlas según el cuidado que requieran, proporcionando un espacio óptimo para el desarrollo de las mismas.</w:t>
      </w:r>
    </w:p>
    <w:p w14:paraId="24F163FC" w14:textId="77777777" w:rsidR="003B17A7" w:rsidRDefault="003B17A7" w:rsidP="003B17A7">
      <w:pPr>
        <w:pStyle w:val="Sinespaciado"/>
        <w:ind w:left="1440"/>
        <w:rPr>
          <w:rFonts w:ascii="DejaVu Serif" w:hAnsi="DejaVu Serif"/>
          <w:sz w:val="26"/>
        </w:rPr>
      </w:pPr>
    </w:p>
    <w:p w14:paraId="03E65507" w14:textId="5B9577B0" w:rsidR="00056F6E" w:rsidRDefault="00CA4F2B" w:rsidP="00056F6E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Motivación que generó esta idea</w:t>
      </w:r>
    </w:p>
    <w:p w14:paraId="101D7D2C" w14:textId="77777777" w:rsidR="003B17A7" w:rsidRPr="00056F6E" w:rsidRDefault="003B17A7" w:rsidP="003B17A7">
      <w:pPr>
        <w:pStyle w:val="Sinespaciado"/>
        <w:ind w:left="1440"/>
        <w:rPr>
          <w:rFonts w:ascii="DejaVu Serif" w:hAnsi="DejaVu Serif"/>
          <w:sz w:val="26"/>
        </w:rPr>
      </w:pPr>
    </w:p>
    <w:p w14:paraId="2F641233" w14:textId="000FA672" w:rsidR="003B17A7" w:rsidRPr="003B17A7" w:rsidRDefault="00BF6E9C" w:rsidP="003B17A7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Diagrama en bloques</w:t>
      </w:r>
    </w:p>
    <w:p w14:paraId="7E737BDF" w14:textId="77777777" w:rsidR="003B17A7" w:rsidRDefault="003B17A7" w:rsidP="003B17A7">
      <w:pPr>
        <w:pStyle w:val="Sinespaciado"/>
        <w:ind w:left="1440"/>
        <w:rPr>
          <w:rFonts w:ascii="DejaVu Serif" w:hAnsi="DejaVu Serif"/>
          <w:sz w:val="26"/>
        </w:rPr>
      </w:pPr>
    </w:p>
    <w:p w14:paraId="7E51AF13" w14:textId="77777777" w:rsidR="003B11A5" w:rsidRDefault="003B11A5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Breve descripción de cada bloque</w:t>
      </w:r>
    </w:p>
    <w:p w14:paraId="1EB66E5B" w14:textId="77777777" w:rsidR="002817A0" w:rsidRDefault="002817A0" w:rsidP="002817A0">
      <w:pPr>
        <w:pStyle w:val="Sinespaciado"/>
        <w:ind w:left="720"/>
        <w:rPr>
          <w:rFonts w:ascii="DejaVu Serif" w:hAnsi="DejaVu Serif"/>
          <w:sz w:val="26"/>
        </w:rPr>
      </w:pPr>
    </w:p>
    <w:p w14:paraId="57B455AD" w14:textId="77777777" w:rsidR="002817A0" w:rsidRPr="00CA4F2B" w:rsidRDefault="002817A0" w:rsidP="002817A0">
      <w:pPr>
        <w:pStyle w:val="Sinespaciado"/>
        <w:numPr>
          <w:ilvl w:val="0"/>
          <w:numId w:val="2"/>
        </w:numPr>
        <w:rPr>
          <w:rFonts w:ascii="DejaVu Serif" w:hAnsi="DejaVu Serif"/>
          <w:b/>
          <w:sz w:val="26"/>
        </w:rPr>
      </w:pPr>
      <w:r w:rsidRPr="00CA4F2B">
        <w:rPr>
          <w:rFonts w:ascii="DejaVu Serif" w:hAnsi="DejaVu Serif"/>
          <w:b/>
          <w:sz w:val="26"/>
        </w:rPr>
        <w:t>Temas involucrados Hardware</w:t>
      </w:r>
    </w:p>
    <w:p w14:paraId="3C47A5AA" w14:textId="77777777" w:rsidR="002817A0" w:rsidRDefault="002817A0" w:rsidP="002817A0">
      <w:pPr>
        <w:pStyle w:val="Sinespaciado"/>
        <w:rPr>
          <w:rFonts w:ascii="DejaVu Serif" w:hAnsi="DejaVu Serif"/>
          <w:sz w:val="26"/>
        </w:rPr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6237"/>
        <w:gridCol w:w="709"/>
        <w:gridCol w:w="709"/>
      </w:tblGrid>
      <w:tr w:rsidR="002817A0" w14:paraId="46554E7F" w14:textId="77777777" w:rsidTr="002817A0">
        <w:tc>
          <w:tcPr>
            <w:tcW w:w="6237" w:type="dxa"/>
          </w:tcPr>
          <w:p w14:paraId="23AB401A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Tema</w:t>
            </w:r>
          </w:p>
        </w:tc>
        <w:tc>
          <w:tcPr>
            <w:tcW w:w="709" w:type="dxa"/>
          </w:tcPr>
          <w:p w14:paraId="7BC6FB03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Si</w:t>
            </w:r>
          </w:p>
        </w:tc>
        <w:tc>
          <w:tcPr>
            <w:tcW w:w="709" w:type="dxa"/>
          </w:tcPr>
          <w:p w14:paraId="1B988C91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No</w:t>
            </w:r>
          </w:p>
        </w:tc>
      </w:tr>
      <w:tr w:rsidR="002817A0" w14:paraId="5D9C54F0" w14:textId="77777777" w:rsidTr="002817A0">
        <w:tc>
          <w:tcPr>
            <w:tcW w:w="6237" w:type="dxa"/>
          </w:tcPr>
          <w:p w14:paraId="51B14457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GPIO</w:t>
            </w:r>
          </w:p>
        </w:tc>
        <w:tc>
          <w:tcPr>
            <w:tcW w:w="709" w:type="dxa"/>
          </w:tcPr>
          <w:p w14:paraId="18978E28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09355220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25DA5F3A" w14:textId="77777777" w:rsidTr="002817A0">
        <w:tc>
          <w:tcPr>
            <w:tcW w:w="6237" w:type="dxa"/>
          </w:tcPr>
          <w:p w14:paraId="517367AF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Teclado matricial</w:t>
            </w:r>
          </w:p>
        </w:tc>
        <w:tc>
          <w:tcPr>
            <w:tcW w:w="709" w:type="dxa"/>
          </w:tcPr>
          <w:p w14:paraId="535D7F03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44DE7925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446281FC" w14:textId="77777777" w:rsidTr="002817A0">
        <w:tc>
          <w:tcPr>
            <w:tcW w:w="6237" w:type="dxa"/>
          </w:tcPr>
          <w:p w14:paraId="4584054B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Display 7 Segmentos</w:t>
            </w:r>
          </w:p>
        </w:tc>
        <w:tc>
          <w:tcPr>
            <w:tcW w:w="709" w:type="dxa"/>
          </w:tcPr>
          <w:p w14:paraId="74CBE430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4CFDEC63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68C73919" w14:textId="77777777" w:rsidTr="002817A0">
        <w:tc>
          <w:tcPr>
            <w:tcW w:w="6237" w:type="dxa"/>
          </w:tcPr>
          <w:p w14:paraId="1221693B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Display LCD</w:t>
            </w:r>
          </w:p>
        </w:tc>
        <w:tc>
          <w:tcPr>
            <w:tcW w:w="709" w:type="dxa"/>
          </w:tcPr>
          <w:p w14:paraId="26CEB741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635902A4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12EE1524" w14:textId="77777777" w:rsidTr="002817A0">
        <w:tc>
          <w:tcPr>
            <w:tcW w:w="6237" w:type="dxa"/>
          </w:tcPr>
          <w:p w14:paraId="3DE66706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Display Matricial</w:t>
            </w:r>
          </w:p>
        </w:tc>
        <w:tc>
          <w:tcPr>
            <w:tcW w:w="709" w:type="dxa"/>
          </w:tcPr>
          <w:p w14:paraId="4B0B1D15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0467888C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7B63AF00" w14:textId="77777777" w:rsidTr="002817A0">
        <w:tc>
          <w:tcPr>
            <w:tcW w:w="6237" w:type="dxa"/>
          </w:tcPr>
          <w:p w14:paraId="52ADB4FC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ADC</w:t>
            </w:r>
          </w:p>
        </w:tc>
        <w:tc>
          <w:tcPr>
            <w:tcW w:w="709" w:type="dxa"/>
          </w:tcPr>
          <w:p w14:paraId="6D04F625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7263D808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5249BDD6" w14:textId="77777777" w:rsidTr="002817A0">
        <w:tc>
          <w:tcPr>
            <w:tcW w:w="6237" w:type="dxa"/>
          </w:tcPr>
          <w:p w14:paraId="3A3D9C32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DAC</w:t>
            </w:r>
          </w:p>
        </w:tc>
        <w:tc>
          <w:tcPr>
            <w:tcW w:w="709" w:type="dxa"/>
          </w:tcPr>
          <w:p w14:paraId="689DF41E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0EAB0775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39DAFB78" w14:textId="77777777" w:rsidTr="002817A0">
        <w:tc>
          <w:tcPr>
            <w:tcW w:w="6237" w:type="dxa"/>
          </w:tcPr>
          <w:p w14:paraId="7204ACA1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Más de una UART</w:t>
            </w:r>
          </w:p>
        </w:tc>
        <w:tc>
          <w:tcPr>
            <w:tcW w:w="709" w:type="dxa"/>
          </w:tcPr>
          <w:p w14:paraId="385FA04A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4794FDD7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2CB86FDA" w14:textId="77777777" w:rsidTr="002817A0">
        <w:tc>
          <w:tcPr>
            <w:tcW w:w="6237" w:type="dxa"/>
          </w:tcPr>
          <w:p w14:paraId="20EE06AF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 xml:space="preserve">Temporizador/Contador </w:t>
            </w:r>
          </w:p>
        </w:tc>
        <w:tc>
          <w:tcPr>
            <w:tcW w:w="709" w:type="dxa"/>
          </w:tcPr>
          <w:p w14:paraId="6683241D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500D63BF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4B2B0F34" w14:textId="77777777" w:rsidTr="002817A0">
        <w:tc>
          <w:tcPr>
            <w:tcW w:w="6237" w:type="dxa"/>
          </w:tcPr>
          <w:p w14:paraId="3AA7D364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Interrupciones externas</w:t>
            </w:r>
          </w:p>
        </w:tc>
        <w:tc>
          <w:tcPr>
            <w:tcW w:w="709" w:type="dxa"/>
          </w:tcPr>
          <w:p w14:paraId="53656AF5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74C52BB7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14:paraId="43AC6C51" w14:textId="77777777" w:rsidTr="002817A0">
        <w:tc>
          <w:tcPr>
            <w:tcW w:w="6237" w:type="dxa"/>
          </w:tcPr>
          <w:p w14:paraId="4DF32451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Interrupciones de GPIO</w:t>
            </w:r>
          </w:p>
        </w:tc>
        <w:tc>
          <w:tcPr>
            <w:tcW w:w="709" w:type="dxa"/>
          </w:tcPr>
          <w:p w14:paraId="03C51CE2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14:paraId="3BF1BB54" w14:textId="77777777"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</w:tbl>
    <w:p w14:paraId="48C4415B" w14:textId="77777777" w:rsidR="002817A0" w:rsidRDefault="002817A0" w:rsidP="002817A0">
      <w:pPr>
        <w:pStyle w:val="Sinespaciado"/>
        <w:rPr>
          <w:rFonts w:ascii="DejaVu Serif" w:hAnsi="DejaVu Serif"/>
          <w:sz w:val="26"/>
        </w:rPr>
      </w:pPr>
    </w:p>
    <w:p w14:paraId="2C0C2969" w14:textId="0CB3E46E" w:rsidR="000A2542" w:rsidRDefault="003B11A5" w:rsidP="003B11A5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Desafío</w:t>
      </w:r>
    </w:p>
    <w:p w14:paraId="6C4F04B5" w14:textId="77777777" w:rsidR="002F1AC0" w:rsidRDefault="002F1AC0" w:rsidP="002F1AC0">
      <w:pPr>
        <w:pStyle w:val="Sinespaciado"/>
        <w:ind w:left="720"/>
        <w:rPr>
          <w:rFonts w:ascii="DejaVu Serif" w:hAnsi="DejaVu Serif"/>
          <w:sz w:val="26"/>
        </w:rPr>
      </w:pPr>
    </w:p>
    <w:p w14:paraId="699D6374" w14:textId="2E748F2A" w:rsidR="002817A0" w:rsidRDefault="003B11A5" w:rsidP="00056F6E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Hardware adicional</w:t>
      </w:r>
    </w:p>
    <w:p w14:paraId="48A4F807" w14:textId="77777777" w:rsidR="002F1AC0" w:rsidRDefault="002F1AC0" w:rsidP="002F1AC0">
      <w:pPr>
        <w:pStyle w:val="Sinespaciado"/>
        <w:rPr>
          <w:rFonts w:ascii="DejaVu Serif" w:hAnsi="DejaVu Serif"/>
          <w:sz w:val="26"/>
        </w:rPr>
      </w:pPr>
    </w:p>
    <w:p w14:paraId="57148357" w14:textId="7DA155D1" w:rsidR="002F1AC0" w:rsidRPr="002F1AC0" w:rsidRDefault="002F1AC0" w:rsidP="002F1AC0">
      <w:pPr>
        <w:pStyle w:val="Sinespaciado"/>
        <w:ind w:left="720"/>
        <w:rPr>
          <w:rFonts w:ascii="Arial" w:hAnsi="Arial" w:cs="Arial"/>
          <w:szCs w:val="18"/>
        </w:rPr>
      </w:pPr>
      <w:r w:rsidRPr="002F1AC0">
        <w:rPr>
          <w:rFonts w:ascii="Arial" w:hAnsi="Arial" w:cs="Arial"/>
          <w:szCs w:val="18"/>
        </w:rPr>
        <w:t>Sensores de humedad, sensores de temperatura, motor para la ventilación, llave para controlar el ingreso de agua</w:t>
      </w:r>
    </w:p>
    <w:p w14:paraId="3166409E" w14:textId="3AC9B375" w:rsidR="002F1AC0" w:rsidRDefault="002F1AC0" w:rsidP="002F1AC0">
      <w:pPr>
        <w:pStyle w:val="Sinespaciado"/>
        <w:ind w:left="720"/>
        <w:rPr>
          <w:rFonts w:ascii="DejaVu Serif" w:hAnsi="DejaVu Serif"/>
          <w:sz w:val="26"/>
        </w:rPr>
      </w:pPr>
    </w:p>
    <w:p w14:paraId="66F662F9" w14:textId="153FD1A3" w:rsidR="002F1AC0" w:rsidRDefault="002F1AC0" w:rsidP="002F1AC0">
      <w:pPr>
        <w:pStyle w:val="Sinespaciado"/>
        <w:ind w:left="720"/>
        <w:rPr>
          <w:rFonts w:ascii="DejaVu Serif" w:hAnsi="DejaVu Serif"/>
          <w:sz w:val="26"/>
        </w:rPr>
      </w:pPr>
    </w:p>
    <w:p w14:paraId="4C5A1243" w14:textId="367B6916" w:rsidR="002F1AC0" w:rsidRDefault="002F1AC0" w:rsidP="002F1AC0">
      <w:pPr>
        <w:pStyle w:val="Sinespaciado"/>
        <w:ind w:left="720"/>
        <w:rPr>
          <w:rFonts w:ascii="DejaVu Serif" w:hAnsi="DejaVu Serif"/>
          <w:sz w:val="26"/>
        </w:rPr>
      </w:pPr>
    </w:p>
    <w:p w14:paraId="377B352E" w14:textId="77777777" w:rsidR="002F1AC0" w:rsidRPr="00056F6E" w:rsidRDefault="002F1AC0" w:rsidP="002F1AC0">
      <w:pPr>
        <w:pStyle w:val="Sinespaciado"/>
        <w:ind w:left="720"/>
        <w:rPr>
          <w:rFonts w:ascii="DejaVu Serif" w:hAnsi="DejaVu Serif"/>
          <w:sz w:val="26"/>
        </w:rPr>
      </w:pPr>
    </w:p>
    <w:p w14:paraId="55FD4FD3" w14:textId="77777777" w:rsidR="00056F6E" w:rsidRPr="00E60389" w:rsidRDefault="00056F6E" w:rsidP="00056F6E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 xml:space="preserve">Esquematice y describa cada elemento de la interfaz / usuario del Hardware. Cómo se imaginaría su implementación. (display, teclado y </w:t>
      </w:r>
      <w:proofErr w:type="gramStart"/>
      <w:r w:rsidRPr="00E60389">
        <w:rPr>
          <w:rFonts w:ascii="DejaVu Serif" w:hAnsi="DejaVu Serif"/>
          <w:sz w:val="26"/>
        </w:rPr>
        <w:t>funciones ,</w:t>
      </w:r>
      <w:proofErr w:type="gramEnd"/>
      <w:r w:rsidRPr="00E60389">
        <w:rPr>
          <w:rFonts w:ascii="DejaVu Serif" w:hAnsi="DejaVu Serif"/>
          <w:sz w:val="26"/>
        </w:rPr>
        <w:t xml:space="preserve"> etc.)</w:t>
      </w:r>
    </w:p>
    <w:p w14:paraId="71EC4710" w14:textId="77777777" w:rsidR="00056F6E" w:rsidRPr="00E60389" w:rsidRDefault="00056F6E" w:rsidP="00056F6E">
      <w:pPr>
        <w:pStyle w:val="Sinespaciado"/>
        <w:ind w:left="720"/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>De existir, Esquematice cada “pantalla” de menú y vinculación con el usuario.</w:t>
      </w:r>
    </w:p>
    <w:p w14:paraId="106F22DB" w14:textId="0AAE1991" w:rsidR="00056F6E" w:rsidRDefault="00056F6E" w:rsidP="00056F6E">
      <w:pPr>
        <w:pStyle w:val="Sinespaciado"/>
        <w:rPr>
          <w:rFonts w:ascii="DejaVu Serif" w:hAnsi="DejaVu Serif"/>
          <w:sz w:val="26"/>
        </w:rPr>
      </w:pPr>
    </w:p>
    <w:p w14:paraId="5417906A" w14:textId="77777777" w:rsidR="00E96DE8" w:rsidRPr="00E60389" w:rsidRDefault="00E96DE8" w:rsidP="00056F6E">
      <w:pPr>
        <w:pStyle w:val="Sinespaciado"/>
        <w:rPr>
          <w:rFonts w:ascii="DejaVu Serif" w:hAnsi="DejaVu Serif"/>
          <w:sz w:val="26"/>
        </w:rPr>
      </w:pPr>
    </w:p>
    <w:p w14:paraId="1298F0B8" w14:textId="7B06028B" w:rsidR="00056F6E" w:rsidRDefault="00056F6E" w:rsidP="00056F6E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 xml:space="preserve">Esquematice y </w:t>
      </w:r>
      <w:r w:rsidR="00D10E77" w:rsidRPr="00E60389">
        <w:rPr>
          <w:rFonts w:ascii="DejaVu Serif" w:hAnsi="DejaVu Serif"/>
          <w:sz w:val="26"/>
        </w:rPr>
        <w:t>Describa</w:t>
      </w:r>
      <w:r w:rsidRPr="00E60389">
        <w:rPr>
          <w:rFonts w:ascii="DejaVu Serif" w:hAnsi="DejaVu Serif"/>
          <w:sz w:val="26"/>
        </w:rPr>
        <w:t xml:space="preserve"> </w:t>
      </w:r>
      <w:r w:rsidR="00D10E77" w:rsidRPr="00E60389">
        <w:rPr>
          <w:rFonts w:ascii="DejaVu Serif" w:hAnsi="DejaVu Serif"/>
          <w:sz w:val="26"/>
        </w:rPr>
        <w:t>la operatoria gral.</w:t>
      </w:r>
      <w:r w:rsidR="00E96DE8">
        <w:rPr>
          <w:rFonts w:ascii="DejaVu Serif" w:hAnsi="DejaVu Serif"/>
          <w:sz w:val="26"/>
        </w:rPr>
        <w:t xml:space="preserve"> </w:t>
      </w:r>
      <w:r w:rsidRPr="00E60389">
        <w:rPr>
          <w:rFonts w:ascii="DejaVu Serif" w:hAnsi="DejaVu Serif"/>
          <w:sz w:val="26"/>
        </w:rPr>
        <w:t>de la Interfaz Gráfica (Pc)</w:t>
      </w:r>
    </w:p>
    <w:p w14:paraId="0947C894" w14:textId="77777777" w:rsidR="002F1AC0" w:rsidRDefault="002F1AC0" w:rsidP="00E96DE8">
      <w:pPr>
        <w:pStyle w:val="Sinespaciado"/>
        <w:ind w:left="720"/>
        <w:rPr>
          <w:rFonts w:ascii="DejaVu Serif" w:hAnsi="DejaVu Serif"/>
          <w:sz w:val="26"/>
        </w:rPr>
      </w:pPr>
    </w:p>
    <w:p w14:paraId="13E68825" w14:textId="669C48D1" w:rsidR="00E96DE8" w:rsidRDefault="00E96DE8" w:rsidP="00E96DE8">
      <w:pPr>
        <w:pStyle w:val="Sinespaciado"/>
        <w:ind w:left="720"/>
        <w:rPr>
          <w:rFonts w:ascii="Arial" w:hAnsi="Arial" w:cs="Arial"/>
          <w:szCs w:val="18"/>
        </w:rPr>
      </w:pPr>
      <w:r w:rsidRPr="002F1AC0">
        <w:rPr>
          <w:rFonts w:ascii="Arial" w:hAnsi="Arial" w:cs="Arial"/>
          <w:szCs w:val="18"/>
        </w:rPr>
        <w:t xml:space="preserve">La interfaz gráfica contará con un menú en el cual fijar los valores de los parámetros a controlar, otro en el cual se pueda visualizar los valores actuales de </w:t>
      </w:r>
      <w:r w:rsidR="002F1AC0" w:rsidRPr="002F1AC0">
        <w:rPr>
          <w:rFonts w:ascii="Arial" w:hAnsi="Arial" w:cs="Arial"/>
          <w:szCs w:val="18"/>
        </w:rPr>
        <w:t>los parámetros, un indicador de acciones que se llevan a cabo en el momento y un historial de las acciones llevadas a cabo indicando la fecha y la hora.</w:t>
      </w:r>
    </w:p>
    <w:p w14:paraId="14A270D7" w14:textId="77777777" w:rsidR="002F1AC0" w:rsidRPr="002F1AC0" w:rsidRDefault="002F1AC0" w:rsidP="00E96DE8">
      <w:pPr>
        <w:pStyle w:val="Sinespaciado"/>
        <w:ind w:left="720"/>
        <w:rPr>
          <w:rFonts w:ascii="Arial" w:hAnsi="Arial" w:cs="Arial"/>
          <w:szCs w:val="18"/>
        </w:rPr>
      </w:pPr>
    </w:p>
    <w:p w14:paraId="10578F6C" w14:textId="399DEE09" w:rsidR="002817A0" w:rsidRDefault="002817A0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Funcionalidad</w:t>
      </w:r>
    </w:p>
    <w:p w14:paraId="7AC1A2A9" w14:textId="77777777" w:rsidR="00E96DE8" w:rsidRDefault="00E96DE8" w:rsidP="00E96DE8">
      <w:pPr>
        <w:pStyle w:val="Sinespaciado"/>
        <w:ind w:left="1440"/>
        <w:rPr>
          <w:rFonts w:ascii="DejaVu Serif" w:hAnsi="DejaVu Serif"/>
          <w:sz w:val="26"/>
        </w:rPr>
      </w:pPr>
    </w:p>
    <w:p w14:paraId="5F45A998" w14:textId="7AD43263" w:rsidR="003B17A7" w:rsidRDefault="003B17A7" w:rsidP="00E96DE8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El dispositivo funciona mediante una consola la cual fija ciertos parámetros con los cuales se rigen los sensores de temperatura y humedad</w:t>
      </w:r>
      <w:r w:rsidR="00E96DE8">
        <w:rPr>
          <w:rFonts w:ascii="Arial" w:hAnsi="Arial" w:cs="Arial"/>
          <w:color w:val="000000"/>
          <w:sz w:val="22"/>
          <w:szCs w:val="22"/>
        </w:rPr>
        <w:t>. En caso de que no se cumpla la temperatura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96DE8">
        <w:rPr>
          <w:rFonts w:ascii="Arial" w:hAnsi="Arial" w:cs="Arial"/>
          <w:color w:val="000000"/>
          <w:sz w:val="22"/>
          <w:szCs w:val="22"/>
        </w:rPr>
        <w:t>establecida, dependiendo el caso, se encenderá la</w:t>
      </w:r>
      <w:r>
        <w:rPr>
          <w:rFonts w:ascii="Arial" w:hAnsi="Arial" w:cs="Arial"/>
          <w:color w:val="000000"/>
          <w:sz w:val="22"/>
          <w:szCs w:val="22"/>
        </w:rPr>
        <w:t xml:space="preserve"> ventilación </w:t>
      </w:r>
      <w:r w:rsidR="00E96DE8">
        <w:rPr>
          <w:rFonts w:ascii="Arial" w:hAnsi="Arial" w:cs="Arial"/>
          <w:color w:val="000000"/>
          <w:sz w:val="22"/>
          <w:szCs w:val="22"/>
        </w:rPr>
        <w:t>para disminuirla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E96DE8">
        <w:rPr>
          <w:rFonts w:ascii="Arial" w:hAnsi="Arial" w:cs="Arial"/>
          <w:color w:val="000000"/>
          <w:sz w:val="22"/>
          <w:szCs w:val="22"/>
        </w:rPr>
        <w:t xml:space="preserve"> 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96DE8">
        <w:rPr>
          <w:rFonts w:ascii="Arial" w:hAnsi="Arial" w:cs="Arial"/>
          <w:color w:val="000000"/>
          <w:sz w:val="22"/>
          <w:szCs w:val="22"/>
        </w:rPr>
        <w:t>se</w:t>
      </w:r>
      <w:r>
        <w:rPr>
          <w:rFonts w:ascii="Arial" w:hAnsi="Arial" w:cs="Arial"/>
          <w:color w:val="000000"/>
          <w:sz w:val="22"/>
          <w:szCs w:val="22"/>
        </w:rPr>
        <w:t xml:space="preserve"> prender</w:t>
      </w:r>
      <w:r w:rsidR="00E96DE8">
        <w:rPr>
          <w:rFonts w:ascii="Arial" w:hAnsi="Arial" w:cs="Arial"/>
          <w:color w:val="000000"/>
          <w:sz w:val="22"/>
          <w:szCs w:val="22"/>
        </w:rPr>
        <w:t>án</w:t>
      </w:r>
      <w:r>
        <w:rPr>
          <w:rFonts w:ascii="Arial" w:hAnsi="Arial" w:cs="Arial"/>
          <w:color w:val="000000"/>
          <w:sz w:val="22"/>
          <w:szCs w:val="22"/>
        </w:rPr>
        <w:t xml:space="preserve"> lámparas</w:t>
      </w:r>
      <w:r w:rsidR="00E96DE8">
        <w:rPr>
          <w:rFonts w:ascii="Arial" w:hAnsi="Arial" w:cs="Arial"/>
          <w:color w:val="000000"/>
          <w:sz w:val="22"/>
          <w:szCs w:val="22"/>
        </w:rPr>
        <w:t xml:space="preserve"> para</w:t>
      </w:r>
      <w:r>
        <w:rPr>
          <w:rFonts w:ascii="Arial" w:hAnsi="Arial" w:cs="Arial"/>
          <w:color w:val="000000"/>
          <w:sz w:val="22"/>
          <w:szCs w:val="22"/>
        </w:rPr>
        <w:t xml:space="preserve"> aumen</w:t>
      </w:r>
      <w:r w:rsidR="00E96DE8">
        <w:rPr>
          <w:rFonts w:ascii="Arial" w:hAnsi="Arial" w:cs="Arial"/>
          <w:color w:val="000000"/>
          <w:sz w:val="22"/>
          <w:szCs w:val="22"/>
        </w:rPr>
        <w:t>tarla</w:t>
      </w:r>
      <w:r>
        <w:rPr>
          <w:rFonts w:ascii="Arial" w:hAnsi="Arial" w:cs="Arial"/>
          <w:color w:val="000000"/>
          <w:sz w:val="22"/>
          <w:szCs w:val="22"/>
        </w:rPr>
        <w:t>. Por otro lado</w:t>
      </w:r>
      <w:r w:rsidR="00E96DE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la humedad también tendrá un funcionamiento similar, pero este se regulará mediante la inyección de agua a través de un dosificador (aun a elegir),</w:t>
      </w:r>
    </w:p>
    <w:p w14:paraId="547C7B05" w14:textId="0E8808AF" w:rsidR="003B17A7" w:rsidRDefault="003B17A7" w:rsidP="003B17A7">
      <w:pPr>
        <w:pStyle w:val="Sinespaciado"/>
        <w:ind w:left="1440"/>
        <w:rPr>
          <w:rFonts w:ascii="DejaVu Serif" w:hAnsi="DejaVu Serif"/>
          <w:sz w:val="26"/>
        </w:rPr>
      </w:pPr>
    </w:p>
    <w:p w14:paraId="0A25EE24" w14:textId="6036BD9D" w:rsidR="002817A0" w:rsidRDefault="002817A0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Gestión de información</w:t>
      </w:r>
    </w:p>
    <w:p w14:paraId="2F152C31" w14:textId="77777777" w:rsidR="00E96DE8" w:rsidRDefault="00E96DE8" w:rsidP="00E96DE8">
      <w:pPr>
        <w:pStyle w:val="Sinespaciado"/>
        <w:ind w:left="1440"/>
        <w:rPr>
          <w:rFonts w:ascii="DejaVu Serif" w:hAnsi="DejaVu Serif"/>
          <w:sz w:val="26"/>
        </w:rPr>
      </w:pPr>
    </w:p>
    <w:p w14:paraId="5DF86D42" w14:textId="4EC8DC09" w:rsidR="00E96DE8" w:rsidRDefault="00E96DE8" w:rsidP="00E96DE8">
      <w:pPr>
        <w:pStyle w:val="Sinespaciado"/>
        <w:ind w:left="1080"/>
        <w:rPr>
          <w:rFonts w:ascii="Arial" w:hAnsi="Arial" w:cs="Arial"/>
          <w:szCs w:val="18"/>
        </w:rPr>
      </w:pPr>
      <w:r w:rsidRPr="00E96DE8">
        <w:rPr>
          <w:rFonts w:ascii="Arial" w:hAnsi="Arial" w:cs="Arial"/>
          <w:szCs w:val="18"/>
        </w:rPr>
        <w:t xml:space="preserve">La información será </w:t>
      </w:r>
      <w:r>
        <w:rPr>
          <w:rFonts w:ascii="Arial" w:hAnsi="Arial" w:cs="Arial"/>
          <w:szCs w:val="18"/>
        </w:rPr>
        <w:t>recopilada</w:t>
      </w:r>
      <w:r w:rsidRPr="00E96DE8">
        <w:rPr>
          <w:rFonts w:ascii="Arial" w:hAnsi="Arial" w:cs="Arial"/>
          <w:szCs w:val="18"/>
        </w:rPr>
        <w:t xml:space="preserve"> por los sensores dispuestos dentro del invernadero y será enviada a la placa controladora para que esta decida las acciones a llevar a cabo</w:t>
      </w:r>
    </w:p>
    <w:p w14:paraId="7C799ADB" w14:textId="77777777" w:rsidR="00E96DE8" w:rsidRPr="00E96DE8" w:rsidRDefault="00E96DE8" w:rsidP="00E96DE8">
      <w:pPr>
        <w:pStyle w:val="Sinespaciado"/>
        <w:ind w:left="1080"/>
        <w:rPr>
          <w:rFonts w:ascii="Arial" w:hAnsi="Arial" w:cs="Arial"/>
          <w:szCs w:val="18"/>
        </w:rPr>
      </w:pPr>
    </w:p>
    <w:p w14:paraId="6C2D8EA0" w14:textId="77777777" w:rsidR="00D10E77" w:rsidRPr="00E60389" w:rsidRDefault="00D10E77" w:rsidP="00D10E77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>De existir adjunte información de productos de la competencia que brinde prestaciones similares. Realice una comparativa</w:t>
      </w:r>
    </w:p>
    <w:p w14:paraId="2AC58F21" w14:textId="77777777" w:rsidR="002817A0" w:rsidRDefault="002817A0" w:rsidP="002817A0">
      <w:pPr>
        <w:pStyle w:val="Sinespaciado"/>
        <w:ind w:left="720"/>
        <w:rPr>
          <w:rFonts w:ascii="DejaVu Serif" w:hAnsi="DejaVu Serif"/>
          <w:sz w:val="26"/>
        </w:rPr>
      </w:pPr>
    </w:p>
    <w:sectPr w:rsidR="002817A0" w:rsidSect="006C2EA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946" w:bottom="1417" w:left="71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5E20" w14:textId="77777777" w:rsidR="009A7434" w:rsidRDefault="009A7434">
      <w:pPr>
        <w:spacing w:after="0" w:line="240" w:lineRule="auto"/>
      </w:pPr>
      <w:r>
        <w:separator/>
      </w:r>
    </w:p>
  </w:endnote>
  <w:endnote w:type="continuationSeparator" w:id="0">
    <w:p w14:paraId="310A3B7C" w14:textId="77777777" w:rsidR="009A7434" w:rsidRDefault="009A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Nimbus Sans L">
    <w:altName w:val="Arial"/>
    <w:charset w:val="80"/>
    <w:family w:val="auto"/>
    <w:pitch w:val="variable"/>
  </w:font>
  <w:font w:name="Lohit Hindi">
    <w:charset w:val="80"/>
    <w:family w:val="auto"/>
    <w:pitch w:val="variable"/>
  </w:font>
  <w:font w:name="DejaVu Serif">
    <w:altName w:val="MS Mincho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C14BE" w14:textId="77777777" w:rsidR="000A2542" w:rsidRDefault="000A25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F9EB2" w14:textId="77777777" w:rsidR="000A2542" w:rsidRDefault="009A7434">
    <w:pPr>
      <w:pStyle w:val="Piedepgina"/>
      <w:tabs>
        <w:tab w:val="right" w:pos="10579"/>
      </w:tabs>
    </w:pPr>
    <w:r>
      <w:rPr>
        <w:noProof/>
        <w:lang w:eastAsia="es-AR"/>
      </w:rPr>
      <w:pict w14:anchorId="31B257C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51" type="#_x0000_t32" style="position:absolute;margin-left:18.1pt;margin-top:-2.75pt;width:514.3pt;height:.3pt;flip:y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" strokecolor="#0070c0" strokeweight=".35mm">
          <v:stroke joinstyle="miter"/>
        </v:shape>
      </w:pict>
    </w:r>
    <w:r w:rsidR="000A2542">
      <w:t xml:space="preserve">TPO </w:t>
    </w:r>
    <w:r w:rsidR="000A2542">
      <w:rPr>
        <w:i/>
      </w:rPr>
      <w:t>Trabajo Practico Obligatorio</w:t>
    </w:r>
    <w:r w:rsidR="000A2542">
      <w:t xml:space="preserve"> </w:t>
    </w:r>
    <w:r w:rsidR="000A2542">
      <w:tab/>
    </w:r>
    <w:r w:rsidR="006A29E9">
      <w:fldChar w:fldCharType="begin"/>
    </w:r>
    <w:r w:rsidR="00851227">
      <w:instrText xml:space="preserve"> PAGE </w:instrText>
    </w:r>
    <w:r w:rsidR="006A29E9">
      <w:fldChar w:fldCharType="separate"/>
    </w:r>
    <w:r w:rsidR="00657FDE">
      <w:rPr>
        <w:noProof/>
      </w:rPr>
      <w:t>1</w:t>
    </w:r>
    <w:r w:rsidR="006A29E9">
      <w:rPr>
        <w:noProof/>
      </w:rPr>
      <w:fldChar w:fldCharType="end"/>
    </w:r>
  </w:p>
  <w:p w14:paraId="40A7F87E" w14:textId="77777777" w:rsidR="000A2542" w:rsidRDefault="000A25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E60F" w14:textId="77777777" w:rsidR="000A2542" w:rsidRDefault="000A25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43B6" w14:textId="77777777" w:rsidR="009A7434" w:rsidRDefault="009A7434">
      <w:pPr>
        <w:spacing w:after="0" w:line="240" w:lineRule="auto"/>
      </w:pPr>
      <w:r>
        <w:separator/>
      </w:r>
    </w:p>
  </w:footnote>
  <w:footnote w:type="continuationSeparator" w:id="0">
    <w:p w14:paraId="53B6CD54" w14:textId="77777777" w:rsidR="009A7434" w:rsidRDefault="009A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5BB04" w14:textId="77777777" w:rsidR="000A2542" w:rsidRDefault="009A7434">
    <w:pPr>
      <w:pStyle w:val="Sinespaciado"/>
    </w:pPr>
    <w:r>
      <w:rPr>
        <w:noProof/>
        <w:lang w:eastAsia="es-AR"/>
      </w:rPr>
      <w:pict w14:anchorId="4CFE76A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62.75pt;margin-top:10.3pt;width:461.25pt;height:34.75pt;z-index:-2516597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" stroked="f">
          <v:fill opacity="0"/>
          <v:textbox inset="0,0,0,0">
            <w:txbxContent>
              <w:p w14:paraId="21DD8A9D" w14:textId="77777777" w:rsidR="000A2542" w:rsidRDefault="000A2542">
                <w:pPr>
                  <w:pStyle w:val="Sinespaciado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Universidad Tecnológica Nacional                    Facultad Regional Buenos Aires</w:t>
                </w:r>
              </w:p>
              <w:p w14:paraId="4B1B7A68" w14:textId="77777777" w:rsidR="000A2542" w:rsidRDefault="000A2542">
                <w:pPr>
                  <w:pStyle w:val="Sinespaciado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Departamento de Electrónica                         Informática II - Plan 95A</w:t>
                </w:r>
              </w:p>
            </w:txbxContent>
          </v:textbox>
        </v:shape>
      </w:pict>
    </w:r>
    <w:r>
      <w:rPr>
        <w:noProof/>
        <w:lang w:eastAsia="es-AR"/>
      </w:rPr>
      <w:pict w14:anchorId="591BF93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2" type="#_x0000_t32" style="position:absolute;margin-left:-4pt;margin-top:55.6pt;width:514.3pt;height:.3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" strokecolor="#0070c0" strokeweight=".35mm">
          <v:stroke joinstyle="miter"/>
        </v:shape>
      </w:pict>
    </w:r>
    <w:r w:rsidR="000A2542">
      <w:t xml:space="preserve"> </w:t>
    </w:r>
    <w:r w:rsidR="00D20680">
      <w:rPr>
        <w:noProof/>
        <w:lang w:eastAsia="es-AR"/>
      </w:rPr>
      <w:drawing>
        <wp:inline distT="0" distB="0" distL="0" distR="0" wp14:anchorId="213433BB" wp14:editId="6AB15FBA">
          <wp:extent cx="628650" cy="6667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A9A9" w14:textId="77777777" w:rsidR="000A2542" w:rsidRDefault="000A25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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78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5574F2A"/>
    <w:multiLevelType w:val="hybridMultilevel"/>
    <w:tmpl w:val="755020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C64405"/>
    <w:multiLevelType w:val="hybridMultilevel"/>
    <w:tmpl w:val="87A2E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E1F"/>
    <w:rsid w:val="00056F6E"/>
    <w:rsid w:val="000A2542"/>
    <w:rsid w:val="000A267F"/>
    <w:rsid w:val="001703B8"/>
    <w:rsid w:val="00204CF4"/>
    <w:rsid w:val="0022262B"/>
    <w:rsid w:val="002817A0"/>
    <w:rsid w:val="002F1AC0"/>
    <w:rsid w:val="003B11A5"/>
    <w:rsid w:val="003B17A7"/>
    <w:rsid w:val="00477609"/>
    <w:rsid w:val="004F3517"/>
    <w:rsid w:val="00571EE3"/>
    <w:rsid w:val="005F04B6"/>
    <w:rsid w:val="00624CC5"/>
    <w:rsid w:val="00657FDE"/>
    <w:rsid w:val="006A29E9"/>
    <w:rsid w:val="006C2EA4"/>
    <w:rsid w:val="006C6AD8"/>
    <w:rsid w:val="00807E1F"/>
    <w:rsid w:val="00851227"/>
    <w:rsid w:val="009617F8"/>
    <w:rsid w:val="009A7434"/>
    <w:rsid w:val="009D3DEB"/>
    <w:rsid w:val="00BF6E9C"/>
    <w:rsid w:val="00CA4F2B"/>
    <w:rsid w:val="00D10E77"/>
    <w:rsid w:val="00D20680"/>
    <w:rsid w:val="00DC5AB4"/>
    <w:rsid w:val="00E60389"/>
    <w:rsid w:val="00E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oNotEmbedSmartTags/>
  <w:decimalSymbol w:val=","/>
  <w:listSeparator w:val=";"/>
  <w14:docId w14:val="627336F3"/>
  <w15:docId w15:val="{F9CAB851-B8AD-430A-AAB9-6B9AD9F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A4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6C2EA4"/>
    <w:pPr>
      <w:numPr>
        <w:numId w:val="4"/>
      </w:numPr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next w:val="Normal"/>
    <w:qFormat/>
    <w:rsid w:val="006C2EA4"/>
    <w:pPr>
      <w:tabs>
        <w:tab w:val="num" w:pos="0"/>
      </w:tabs>
      <w:ind w:left="432" w:hanging="432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C2EA4"/>
    <w:pPr>
      <w:tabs>
        <w:tab w:val="num" w:pos="0"/>
      </w:tabs>
      <w:ind w:left="432" w:hanging="43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6C2EA4"/>
    <w:pPr>
      <w:tabs>
        <w:tab w:val="num" w:pos="0"/>
      </w:tabs>
      <w:ind w:left="432" w:hanging="432"/>
      <w:outlineLvl w:val="3"/>
    </w:pPr>
    <w:rPr>
      <w:b/>
      <w:bCs/>
      <w:i/>
      <w:iCs/>
      <w:sz w:val="19"/>
      <w:szCs w:val="19"/>
    </w:rPr>
  </w:style>
  <w:style w:type="paragraph" w:styleId="Ttulo5">
    <w:name w:val="heading 5"/>
    <w:basedOn w:val="Normal"/>
    <w:next w:val="Normal"/>
    <w:qFormat/>
    <w:rsid w:val="006C2EA4"/>
    <w:pPr>
      <w:tabs>
        <w:tab w:val="num" w:pos="0"/>
      </w:tabs>
      <w:ind w:left="432" w:hanging="432"/>
      <w:outlineLvl w:val="4"/>
    </w:pPr>
    <w:rPr>
      <w:b/>
      <w:bCs/>
      <w:sz w:val="19"/>
      <w:szCs w:val="19"/>
    </w:rPr>
  </w:style>
  <w:style w:type="paragraph" w:styleId="Ttulo6">
    <w:name w:val="heading 6"/>
    <w:basedOn w:val="Normal"/>
    <w:next w:val="Normal"/>
    <w:qFormat/>
    <w:rsid w:val="006C2EA4"/>
    <w:pPr>
      <w:tabs>
        <w:tab w:val="num" w:pos="0"/>
      </w:tabs>
      <w:ind w:left="432" w:hanging="432"/>
      <w:outlineLvl w:val="5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C2EA4"/>
    <w:rPr>
      <w:rFonts w:ascii="Symbol" w:eastAsia="Calibri" w:hAnsi="Symbol" w:cs="Times New Roman"/>
    </w:rPr>
  </w:style>
  <w:style w:type="character" w:customStyle="1" w:styleId="WW8Num1z2">
    <w:name w:val="WW8Num1z2"/>
    <w:rsid w:val="006C2EA4"/>
    <w:rPr>
      <w:rFonts w:ascii="Wingdings" w:hAnsi="Wingdings"/>
    </w:rPr>
  </w:style>
  <w:style w:type="character" w:customStyle="1" w:styleId="WW8Num1z3">
    <w:name w:val="WW8Num1z3"/>
    <w:rsid w:val="006C2EA4"/>
    <w:rPr>
      <w:rFonts w:ascii="Symbol" w:hAnsi="Symbol"/>
    </w:rPr>
  </w:style>
  <w:style w:type="character" w:customStyle="1" w:styleId="WW8Num1z4">
    <w:name w:val="WW8Num1z4"/>
    <w:rsid w:val="006C2EA4"/>
    <w:rPr>
      <w:rFonts w:ascii="Courier New" w:hAnsi="Courier New" w:cs="Courier New"/>
    </w:rPr>
  </w:style>
  <w:style w:type="character" w:customStyle="1" w:styleId="WW8Num2z0">
    <w:name w:val="WW8Num2z0"/>
    <w:rsid w:val="006C2EA4"/>
    <w:rPr>
      <w:rFonts w:ascii="Symbol" w:eastAsia="Times New Roman" w:hAnsi="Symbol" w:cs="Times New Roman"/>
    </w:rPr>
  </w:style>
  <w:style w:type="character" w:customStyle="1" w:styleId="WW8Num2z1">
    <w:name w:val="WW8Num2z1"/>
    <w:rsid w:val="006C2EA4"/>
    <w:rPr>
      <w:rFonts w:ascii="Courier New" w:hAnsi="Courier New" w:cs="Courier New"/>
    </w:rPr>
  </w:style>
  <w:style w:type="character" w:customStyle="1" w:styleId="WW8Num2z2">
    <w:name w:val="WW8Num2z2"/>
    <w:rsid w:val="006C2EA4"/>
    <w:rPr>
      <w:rFonts w:ascii="Wingdings" w:hAnsi="Wingdings"/>
    </w:rPr>
  </w:style>
  <w:style w:type="character" w:customStyle="1" w:styleId="WW8Num2z3">
    <w:name w:val="WW8Num2z3"/>
    <w:rsid w:val="006C2EA4"/>
    <w:rPr>
      <w:rFonts w:ascii="Symbol" w:hAnsi="Symbol"/>
    </w:rPr>
  </w:style>
  <w:style w:type="character" w:customStyle="1" w:styleId="WW8Num2z4">
    <w:name w:val="WW8Num2z4"/>
    <w:rsid w:val="006C2EA4"/>
    <w:rPr>
      <w:rFonts w:ascii="Courier New" w:hAnsi="Courier New" w:cs="Courier New"/>
    </w:rPr>
  </w:style>
  <w:style w:type="character" w:customStyle="1" w:styleId="WW8Num4z0">
    <w:name w:val="WW8Num4z0"/>
    <w:rsid w:val="006C2EA4"/>
    <w:rPr>
      <w:rFonts w:ascii="Symbol" w:hAnsi="Symbol"/>
    </w:rPr>
  </w:style>
  <w:style w:type="character" w:customStyle="1" w:styleId="WW8Num5z0">
    <w:name w:val="WW8Num5z0"/>
    <w:rsid w:val="006C2EA4"/>
    <w:rPr>
      <w:rFonts w:ascii="Symbol" w:hAnsi="Symbol"/>
    </w:rPr>
  </w:style>
  <w:style w:type="character" w:customStyle="1" w:styleId="Absatz-Standardschriftart">
    <w:name w:val="Absatz-Standardschriftart"/>
    <w:rsid w:val="006C2EA4"/>
  </w:style>
  <w:style w:type="character" w:customStyle="1" w:styleId="WW8Num1z1">
    <w:name w:val="WW8Num1z1"/>
    <w:rsid w:val="006C2EA4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6C2EA4"/>
  </w:style>
  <w:style w:type="character" w:customStyle="1" w:styleId="WW-Absatz-Standardschriftart1">
    <w:name w:val="WW-Absatz-Standardschriftart1"/>
    <w:rsid w:val="006C2EA4"/>
  </w:style>
  <w:style w:type="character" w:customStyle="1" w:styleId="WW-Absatz-Standardschriftart11">
    <w:name w:val="WW-Absatz-Standardschriftart11"/>
    <w:rsid w:val="006C2EA4"/>
  </w:style>
  <w:style w:type="character" w:customStyle="1" w:styleId="Fuentedeprrafopredeter2">
    <w:name w:val="Fuente de párrafo predeter.2"/>
    <w:rsid w:val="006C2EA4"/>
  </w:style>
  <w:style w:type="character" w:customStyle="1" w:styleId="EncabezadoCar">
    <w:name w:val="Encabezado Car"/>
    <w:basedOn w:val="Fuentedeprrafopredeter2"/>
    <w:rsid w:val="006C2EA4"/>
  </w:style>
  <w:style w:type="character" w:customStyle="1" w:styleId="PiedepginaCar">
    <w:name w:val="Pie de página Car"/>
    <w:basedOn w:val="Fuentedeprrafopredeter2"/>
    <w:rsid w:val="006C2EA4"/>
  </w:style>
  <w:style w:type="character" w:customStyle="1" w:styleId="Fuentedeprrafopredeter1">
    <w:name w:val="Fuente de párrafo predeter.1"/>
    <w:rsid w:val="006C2EA4"/>
  </w:style>
  <w:style w:type="character" w:customStyle="1" w:styleId="TextodegloboCar">
    <w:name w:val="Texto de globo Car"/>
    <w:basedOn w:val="Fuentedeprrafopredeter1"/>
    <w:rsid w:val="006C2EA4"/>
    <w:rPr>
      <w:rFonts w:ascii="Tahoma" w:hAnsi="Tahoma" w:cs="Tahoma"/>
      <w:sz w:val="16"/>
      <w:szCs w:val="16"/>
    </w:rPr>
  </w:style>
  <w:style w:type="character" w:customStyle="1" w:styleId="Vietas">
    <w:name w:val="Viñetas"/>
    <w:rsid w:val="006C2EA4"/>
    <w:rPr>
      <w:rFonts w:ascii="OpenSymbol" w:eastAsia="OpenSymbol" w:hAnsi="OpenSymbol" w:cs="OpenSymbol"/>
    </w:rPr>
  </w:style>
  <w:style w:type="character" w:customStyle="1" w:styleId="392945142z0">
    <w:name w:val="392945142z0"/>
    <w:rsid w:val="006C2EA4"/>
    <w:rPr>
      <w:rFonts w:ascii="Wingdings" w:hAnsi="Wingdings"/>
    </w:rPr>
  </w:style>
  <w:style w:type="character" w:customStyle="1" w:styleId="392945143z0">
    <w:name w:val="392945143z0"/>
    <w:rsid w:val="006C2EA4"/>
    <w:rPr>
      <w:rFonts w:ascii="Wingdings" w:hAnsi="Wingdings"/>
    </w:rPr>
  </w:style>
  <w:style w:type="character" w:customStyle="1" w:styleId="WW8Num3z0">
    <w:name w:val="WW8Num3z0"/>
    <w:rsid w:val="006C2EA4"/>
    <w:rPr>
      <w:rFonts w:ascii="Symbol" w:hAnsi="Symbol"/>
    </w:rPr>
  </w:style>
  <w:style w:type="character" w:customStyle="1" w:styleId="WW8Num6z0">
    <w:name w:val="WW8Num6z0"/>
    <w:rsid w:val="006C2EA4"/>
    <w:rPr>
      <w:rFonts w:ascii="Symbol" w:hAnsi="Symbol"/>
    </w:rPr>
  </w:style>
  <w:style w:type="character" w:customStyle="1" w:styleId="WW-Absatz-Standardschriftart12">
    <w:name w:val="WW-Absatz-Standardschriftart12"/>
    <w:rsid w:val="006C2EA4"/>
  </w:style>
  <w:style w:type="character" w:customStyle="1" w:styleId="WW8Num3z2">
    <w:name w:val="WW8Num3z2"/>
    <w:rsid w:val="006C2EA4"/>
    <w:rPr>
      <w:rFonts w:ascii="Wingdings" w:hAnsi="Wingdings"/>
    </w:rPr>
  </w:style>
  <w:style w:type="character" w:customStyle="1" w:styleId="WW8Num3z4">
    <w:name w:val="WW8Num3z4"/>
    <w:rsid w:val="006C2EA4"/>
    <w:rPr>
      <w:rFonts w:ascii="Courier New" w:hAnsi="Courier New" w:cs="Courier New"/>
    </w:rPr>
  </w:style>
  <w:style w:type="character" w:customStyle="1" w:styleId="WW8Num4z1">
    <w:name w:val="WW8Num4z1"/>
    <w:rsid w:val="006C2EA4"/>
    <w:rPr>
      <w:rFonts w:ascii="Courier New" w:hAnsi="Courier New" w:cs="Courier New"/>
    </w:rPr>
  </w:style>
  <w:style w:type="character" w:customStyle="1" w:styleId="WW8Num4z2">
    <w:name w:val="WW8Num4z2"/>
    <w:rsid w:val="006C2EA4"/>
    <w:rPr>
      <w:rFonts w:ascii="Wingdings" w:hAnsi="Wingdings"/>
    </w:rPr>
  </w:style>
  <w:style w:type="character" w:customStyle="1" w:styleId="WW8Num5z1">
    <w:name w:val="WW8Num5z1"/>
    <w:rsid w:val="006C2EA4"/>
    <w:rPr>
      <w:rFonts w:ascii="Courier New" w:hAnsi="Courier New" w:cs="Courier New"/>
    </w:rPr>
  </w:style>
  <w:style w:type="character" w:customStyle="1" w:styleId="WW8Num5z2">
    <w:name w:val="WW8Num5z2"/>
    <w:rsid w:val="006C2EA4"/>
    <w:rPr>
      <w:rFonts w:ascii="Wingdings" w:hAnsi="Wingdings"/>
    </w:rPr>
  </w:style>
  <w:style w:type="character" w:customStyle="1" w:styleId="WW8Num6z1">
    <w:name w:val="WW8Num6z1"/>
    <w:rsid w:val="006C2EA4"/>
    <w:rPr>
      <w:rFonts w:ascii="Courier New" w:hAnsi="Courier New" w:cs="Courier New"/>
    </w:rPr>
  </w:style>
  <w:style w:type="character" w:customStyle="1" w:styleId="WW8Num6z2">
    <w:name w:val="WW8Num6z2"/>
    <w:rsid w:val="006C2EA4"/>
    <w:rPr>
      <w:rFonts w:ascii="Wingdings" w:hAnsi="Wingdings"/>
    </w:rPr>
  </w:style>
  <w:style w:type="character" w:customStyle="1" w:styleId="WW8Num7z0">
    <w:name w:val="WW8Num7z0"/>
    <w:rsid w:val="006C2EA4"/>
    <w:rPr>
      <w:rFonts w:ascii="Symbol" w:eastAsia="Times New Roman" w:hAnsi="Symbol" w:cs="Times New Roman"/>
    </w:rPr>
  </w:style>
  <w:style w:type="character" w:customStyle="1" w:styleId="WW8Num7z1">
    <w:name w:val="WW8Num7z1"/>
    <w:rsid w:val="006C2EA4"/>
    <w:rPr>
      <w:rFonts w:ascii="Courier New" w:hAnsi="Courier New" w:cs="Courier New"/>
    </w:rPr>
  </w:style>
  <w:style w:type="character" w:customStyle="1" w:styleId="WW8Num7z2">
    <w:name w:val="WW8Num7z2"/>
    <w:rsid w:val="006C2EA4"/>
    <w:rPr>
      <w:rFonts w:ascii="Wingdings" w:hAnsi="Wingdings"/>
    </w:rPr>
  </w:style>
  <w:style w:type="character" w:customStyle="1" w:styleId="WW8Num7z3">
    <w:name w:val="WW8Num7z3"/>
    <w:rsid w:val="006C2EA4"/>
    <w:rPr>
      <w:rFonts w:ascii="Symbol" w:hAnsi="Symbol"/>
    </w:rPr>
  </w:style>
  <w:style w:type="character" w:customStyle="1" w:styleId="WW8Num8z0">
    <w:name w:val="WW8Num8z0"/>
    <w:rsid w:val="006C2EA4"/>
    <w:rPr>
      <w:rFonts w:ascii="Symbol" w:hAnsi="Symbol"/>
    </w:rPr>
  </w:style>
  <w:style w:type="character" w:customStyle="1" w:styleId="WW8Num8z1">
    <w:name w:val="WW8Num8z1"/>
    <w:rsid w:val="006C2EA4"/>
    <w:rPr>
      <w:rFonts w:ascii="Courier New" w:hAnsi="Courier New" w:cs="Courier New"/>
    </w:rPr>
  </w:style>
  <w:style w:type="character" w:customStyle="1" w:styleId="WW8Num8z2">
    <w:name w:val="WW8Num8z2"/>
    <w:rsid w:val="006C2EA4"/>
    <w:rPr>
      <w:rFonts w:ascii="Wingdings" w:hAnsi="Wingdings"/>
    </w:rPr>
  </w:style>
  <w:style w:type="character" w:customStyle="1" w:styleId="WW8Num9z0">
    <w:name w:val="WW8Num9z0"/>
    <w:rsid w:val="006C2EA4"/>
    <w:rPr>
      <w:rFonts w:ascii="Symbol" w:hAnsi="Symbol"/>
    </w:rPr>
  </w:style>
  <w:style w:type="character" w:customStyle="1" w:styleId="WW8Num9z1">
    <w:name w:val="WW8Num9z1"/>
    <w:rsid w:val="006C2EA4"/>
    <w:rPr>
      <w:rFonts w:ascii="Courier New" w:hAnsi="Courier New" w:cs="Courier New"/>
    </w:rPr>
  </w:style>
  <w:style w:type="character" w:customStyle="1" w:styleId="WW8Num9z2">
    <w:name w:val="WW8Num9z2"/>
    <w:rsid w:val="006C2EA4"/>
    <w:rPr>
      <w:rFonts w:ascii="Wingdings" w:hAnsi="Wingdings"/>
    </w:rPr>
  </w:style>
  <w:style w:type="character" w:customStyle="1" w:styleId="WW8Num10z0">
    <w:name w:val="WW8Num10z0"/>
    <w:rsid w:val="006C2EA4"/>
    <w:rPr>
      <w:rFonts w:ascii="Symbol" w:hAnsi="Symbol"/>
    </w:rPr>
  </w:style>
  <w:style w:type="character" w:customStyle="1" w:styleId="WW8Num10z1">
    <w:name w:val="WW8Num10z1"/>
    <w:rsid w:val="006C2EA4"/>
    <w:rPr>
      <w:rFonts w:ascii="Courier New" w:hAnsi="Courier New" w:cs="Courier New"/>
    </w:rPr>
  </w:style>
  <w:style w:type="character" w:customStyle="1" w:styleId="WW8Num10z2">
    <w:name w:val="WW8Num10z2"/>
    <w:rsid w:val="006C2EA4"/>
    <w:rPr>
      <w:rFonts w:ascii="Wingdings" w:hAnsi="Wingdings"/>
    </w:rPr>
  </w:style>
  <w:style w:type="character" w:customStyle="1" w:styleId="WW8Num11z0">
    <w:name w:val="WW8Num11z0"/>
    <w:rsid w:val="006C2EA4"/>
    <w:rPr>
      <w:rFonts w:ascii="Wingdings" w:hAnsi="Wingdings"/>
    </w:rPr>
  </w:style>
  <w:style w:type="character" w:customStyle="1" w:styleId="WW8Num11z1">
    <w:name w:val="WW8Num11z1"/>
    <w:rsid w:val="006C2EA4"/>
    <w:rPr>
      <w:rFonts w:ascii="Courier New" w:hAnsi="Courier New" w:cs="Courier New"/>
    </w:rPr>
  </w:style>
  <w:style w:type="character" w:customStyle="1" w:styleId="WW8Num11z3">
    <w:name w:val="WW8Num11z3"/>
    <w:rsid w:val="006C2EA4"/>
    <w:rPr>
      <w:rFonts w:ascii="Symbol" w:hAnsi="Symbol"/>
    </w:rPr>
  </w:style>
  <w:style w:type="character" w:customStyle="1" w:styleId="WW8Num12z0">
    <w:name w:val="WW8Num12z0"/>
    <w:rsid w:val="006C2EA4"/>
    <w:rPr>
      <w:rFonts w:ascii="Wingdings" w:hAnsi="Wingdings"/>
    </w:rPr>
  </w:style>
  <w:style w:type="character" w:customStyle="1" w:styleId="WW8Num12z1">
    <w:name w:val="WW8Num12z1"/>
    <w:rsid w:val="006C2EA4"/>
    <w:rPr>
      <w:rFonts w:ascii="Courier New" w:hAnsi="Courier New" w:cs="Courier New"/>
    </w:rPr>
  </w:style>
  <w:style w:type="character" w:customStyle="1" w:styleId="WW8Num12z3">
    <w:name w:val="WW8Num12z3"/>
    <w:rsid w:val="006C2EA4"/>
    <w:rPr>
      <w:rFonts w:ascii="Symbol" w:hAnsi="Symbol"/>
    </w:rPr>
  </w:style>
  <w:style w:type="character" w:customStyle="1" w:styleId="WW8Num13z0">
    <w:name w:val="WW8Num13z0"/>
    <w:rsid w:val="006C2EA4"/>
    <w:rPr>
      <w:rFonts w:ascii="Symbol" w:eastAsia="Times New Roman" w:hAnsi="Symbol" w:cs="Arial"/>
    </w:rPr>
  </w:style>
  <w:style w:type="character" w:customStyle="1" w:styleId="WW8Num13z1">
    <w:name w:val="WW8Num13z1"/>
    <w:rsid w:val="006C2EA4"/>
    <w:rPr>
      <w:rFonts w:ascii="Courier New" w:hAnsi="Courier New" w:cs="Courier New"/>
    </w:rPr>
  </w:style>
  <w:style w:type="character" w:customStyle="1" w:styleId="WW8Num13z2">
    <w:name w:val="WW8Num13z2"/>
    <w:rsid w:val="006C2EA4"/>
    <w:rPr>
      <w:rFonts w:ascii="Wingdings" w:hAnsi="Wingdings"/>
    </w:rPr>
  </w:style>
  <w:style w:type="character" w:customStyle="1" w:styleId="WW8Num13z3">
    <w:name w:val="WW8Num13z3"/>
    <w:rsid w:val="006C2EA4"/>
    <w:rPr>
      <w:rFonts w:ascii="Symbol" w:hAnsi="Symbol"/>
    </w:rPr>
  </w:style>
  <w:style w:type="character" w:customStyle="1" w:styleId="WW8Num15z0">
    <w:name w:val="WW8Num15z0"/>
    <w:rsid w:val="006C2EA4"/>
    <w:rPr>
      <w:rFonts w:ascii="Symbol" w:hAnsi="Symbol"/>
    </w:rPr>
  </w:style>
  <w:style w:type="character" w:customStyle="1" w:styleId="WW8Num15z1">
    <w:name w:val="WW8Num15z1"/>
    <w:rsid w:val="006C2EA4"/>
    <w:rPr>
      <w:rFonts w:ascii="Courier New" w:hAnsi="Courier New" w:cs="Courier New"/>
    </w:rPr>
  </w:style>
  <w:style w:type="character" w:customStyle="1" w:styleId="WW8Num15z2">
    <w:name w:val="WW8Num15z2"/>
    <w:rsid w:val="006C2EA4"/>
    <w:rPr>
      <w:rFonts w:ascii="Wingdings" w:hAnsi="Wingdings"/>
    </w:rPr>
  </w:style>
  <w:style w:type="character" w:customStyle="1" w:styleId="WW8Num17z3">
    <w:name w:val="WW8Num17z3"/>
    <w:rsid w:val="006C2EA4"/>
    <w:rPr>
      <w:rFonts w:ascii="Arial" w:eastAsia="Times New Roman" w:hAnsi="Arial" w:cs="Arial"/>
    </w:rPr>
  </w:style>
  <w:style w:type="character" w:customStyle="1" w:styleId="WW8Num18z0">
    <w:name w:val="WW8Num18z0"/>
    <w:rsid w:val="006C2EA4"/>
    <w:rPr>
      <w:rFonts w:ascii="Symbol" w:eastAsia="Times New Roman" w:hAnsi="Symbol" w:cs="Arial"/>
    </w:rPr>
  </w:style>
  <w:style w:type="character" w:customStyle="1" w:styleId="WW8Num18z1">
    <w:name w:val="WW8Num18z1"/>
    <w:rsid w:val="006C2EA4"/>
    <w:rPr>
      <w:rFonts w:ascii="Courier New" w:hAnsi="Courier New" w:cs="Courier New"/>
    </w:rPr>
  </w:style>
  <w:style w:type="character" w:customStyle="1" w:styleId="WW8Num18z2">
    <w:name w:val="WW8Num18z2"/>
    <w:rsid w:val="006C2EA4"/>
    <w:rPr>
      <w:rFonts w:ascii="Wingdings" w:hAnsi="Wingdings"/>
    </w:rPr>
  </w:style>
  <w:style w:type="character" w:customStyle="1" w:styleId="WW8Num18z3">
    <w:name w:val="WW8Num18z3"/>
    <w:rsid w:val="006C2EA4"/>
    <w:rPr>
      <w:rFonts w:ascii="Symbol" w:hAnsi="Symbol"/>
    </w:rPr>
  </w:style>
  <w:style w:type="character" w:customStyle="1" w:styleId="WW8Num19z0">
    <w:name w:val="WW8Num19z0"/>
    <w:rsid w:val="006C2EA4"/>
    <w:rPr>
      <w:rFonts w:ascii="Wingdings" w:hAnsi="Wingdings"/>
    </w:rPr>
  </w:style>
  <w:style w:type="character" w:customStyle="1" w:styleId="WW8Num19z1">
    <w:name w:val="WW8Num19z1"/>
    <w:rsid w:val="006C2EA4"/>
    <w:rPr>
      <w:rFonts w:ascii="Courier New" w:hAnsi="Courier New" w:cs="Courier New"/>
    </w:rPr>
  </w:style>
  <w:style w:type="character" w:customStyle="1" w:styleId="WW8Num19z3">
    <w:name w:val="WW8Num19z3"/>
    <w:rsid w:val="006C2EA4"/>
    <w:rPr>
      <w:rFonts w:ascii="Symbol" w:hAnsi="Symbol"/>
    </w:rPr>
  </w:style>
  <w:style w:type="character" w:customStyle="1" w:styleId="WW8Num22z0">
    <w:name w:val="WW8Num22z0"/>
    <w:rsid w:val="006C2EA4"/>
    <w:rPr>
      <w:rFonts w:ascii="Wingdings" w:hAnsi="Wingdings"/>
    </w:rPr>
  </w:style>
  <w:style w:type="character" w:customStyle="1" w:styleId="WW8Num22z1">
    <w:name w:val="WW8Num22z1"/>
    <w:rsid w:val="006C2EA4"/>
    <w:rPr>
      <w:rFonts w:ascii="Courier New" w:hAnsi="Courier New" w:cs="Courier New"/>
    </w:rPr>
  </w:style>
  <w:style w:type="character" w:customStyle="1" w:styleId="WW8Num22z3">
    <w:name w:val="WW8Num22z3"/>
    <w:rsid w:val="006C2EA4"/>
    <w:rPr>
      <w:rFonts w:ascii="Symbol" w:hAnsi="Symbol"/>
    </w:rPr>
  </w:style>
  <w:style w:type="character" w:customStyle="1" w:styleId="WW8Num23z0">
    <w:name w:val="WW8Num23z0"/>
    <w:rsid w:val="006C2EA4"/>
    <w:rPr>
      <w:rFonts w:ascii="Courier New" w:hAnsi="Courier New" w:cs="Courier New"/>
    </w:rPr>
  </w:style>
  <w:style w:type="character" w:customStyle="1" w:styleId="WW8Num23z2">
    <w:name w:val="WW8Num23z2"/>
    <w:rsid w:val="006C2EA4"/>
    <w:rPr>
      <w:rFonts w:ascii="Wingdings" w:hAnsi="Wingdings"/>
    </w:rPr>
  </w:style>
  <w:style w:type="character" w:customStyle="1" w:styleId="WW8Num23z3">
    <w:name w:val="WW8Num23z3"/>
    <w:rsid w:val="006C2EA4"/>
    <w:rPr>
      <w:rFonts w:ascii="Symbol" w:hAnsi="Symbol"/>
    </w:rPr>
  </w:style>
  <w:style w:type="character" w:customStyle="1" w:styleId="WW8Num24z0">
    <w:name w:val="WW8Num24z0"/>
    <w:rsid w:val="006C2EA4"/>
    <w:rPr>
      <w:rFonts w:ascii="Symbol" w:hAnsi="Symbol"/>
    </w:rPr>
  </w:style>
  <w:style w:type="character" w:customStyle="1" w:styleId="WW8Num24z1">
    <w:name w:val="WW8Num24z1"/>
    <w:rsid w:val="006C2EA4"/>
    <w:rPr>
      <w:rFonts w:ascii="Courier New" w:hAnsi="Courier New"/>
    </w:rPr>
  </w:style>
  <w:style w:type="character" w:customStyle="1" w:styleId="WW8Num24z2">
    <w:name w:val="WW8Num24z2"/>
    <w:rsid w:val="006C2EA4"/>
    <w:rPr>
      <w:rFonts w:ascii="Wingdings" w:hAnsi="Wingdings"/>
    </w:rPr>
  </w:style>
  <w:style w:type="character" w:customStyle="1" w:styleId="WW8Num25z0">
    <w:name w:val="WW8Num25z0"/>
    <w:rsid w:val="006C2EA4"/>
    <w:rPr>
      <w:rFonts w:ascii="Wingdings" w:hAnsi="Wingdings"/>
    </w:rPr>
  </w:style>
  <w:style w:type="character" w:customStyle="1" w:styleId="WW8Num25z1">
    <w:name w:val="WW8Num25z1"/>
    <w:rsid w:val="006C2EA4"/>
    <w:rPr>
      <w:rFonts w:ascii="Courier New" w:hAnsi="Courier New" w:cs="Courier New"/>
    </w:rPr>
  </w:style>
  <w:style w:type="character" w:customStyle="1" w:styleId="WW8Num25z3">
    <w:name w:val="WW8Num25z3"/>
    <w:rsid w:val="006C2EA4"/>
    <w:rPr>
      <w:rFonts w:ascii="Symbol" w:hAnsi="Symbol"/>
    </w:rPr>
  </w:style>
  <w:style w:type="character" w:customStyle="1" w:styleId="WW8Num26z0">
    <w:name w:val="WW8Num26z0"/>
    <w:rsid w:val="006C2EA4"/>
    <w:rPr>
      <w:rFonts w:ascii="Symbol" w:eastAsia="Times New Roman" w:hAnsi="Symbol" w:cs="Arial"/>
    </w:rPr>
  </w:style>
  <w:style w:type="character" w:customStyle="1" w:styleId="WW8Num26z1">
    <w:name w:val="WW8Num26z1"/>
    <w:rsid w:val="006C2EA4"/>
    <w:rPr>
      <w:rFonts w:ascii="Courier New" w:hAnsi="Courier New" w:cs="Courier New"/>
    </w:rPr>
  </w:style>
  <w:style w:type="character" w:customStyle="1" w:styleId="WW8Num26z2">
    <w:name w:val="WW8Num26z2"/>
    <w:rsid w:val="006C2EA4"/>
    <w:rPr>
      <w:rFonts w:ascii="Wingdings" w:hAnsi="Wingdings"/>
    </w:rPr>
  </w:style>
  <w:style w:type="character" w:customStyle="1" w:styleId="WW8Num26z3">
    <w:name w:val="WW8Num26z3"/>
    <w:rsid w:val="006C2EA4"/>
    <w:rPr>
      <w:rFonts w:ascii="Symbol" w:hAnsi="Symbol"/>
    </w:rPr>
  </w:style>
  <w:style w:type="character" w:customStyle="1" w:styleId="WW8Num28z0">
    <w:name w:val="WW8Num28z0"/>
    <w:rsid w:val="006C2EA4"/>
    <w:rPr>
      <w:rFonts w:ascii="Symbol" w:hAnsi="Symbol"/>
    </w:rPr>
  </w:style>
  <w:style w:type="character" w:customStyle="1" w:styleId="WW8Num28z1">
    <w:name w:val="WW8Num28z1"/>
    <w:rsid w:val="006C2EA4"/>
    <w:rPr>
      <w:rFonts w:ascii="Courier New" w:hAnsi="Courier New" w:cs="Courier New"/>
    </w:rPr>
  </w:style>
  <w:style w:type="character" w:customStyle="1" w:styleId="WW8Num28z2">
    <w:name w:val="WW8Num28z2"/>
    <w:rsid w:val="006C2EA4"/>
    <w:rPr>
      <w:rFonts w:ascii="Wingdings" w:hAnsi="Wingdings"/>
    </w:rPr>
  </w:style>
  <w:style w:type="character" w:customStyle="1" w:styleId="WW8Num29z0">
    <w:name w:val="WW8Num29z0"/>
    <w:rsid w:val="006C2EA4"/>
    <w:rPr>
      <w:rFonts w:ascii="Symbol" w:hAnsi="Symbol"/>
    </w:rPr>
  </w:style>
  <w:style w:type="character" w:customStyle="1" w:styleId="WW8Num29z1">
    <w:name w:val="WW8Num29z1"/>
    <w:rsid w:val="006C2EA4"/>
    <w:rPr>
      <w:rFonts w:ascii="Courier New" w:hAnsi="Courier New" w:cs="Courier New"/>
    </w:rPr>
  </w:style>
  <w:style w:type="character" w:customStyle="1" w:styleId="WW8Num29z2">
    <w:name w:val="WW8Num29z2"/>
    <w:rsid w:val="006C2EA4"/>
    <w:rPr>
      <w:rFonts w:ascii="Wingdings" w:hAnsi="Wingdings"/>
    </w:rPr>
  </w:style>
  <w:style w:type="character" w:customStyle="1" w:styleId="WW8Num30z0">
    <w:name w:val="WW8Num30z0"/>
    <w:rsid w:val="006C2EA4"/>
    <w:rPr>
      <w:rFonts w:ascii="Symbol" w:hAnsi="Symbol"/>
    </w:rPr>
  </w:style>
  <w:style w:type="character" w:customStyle="1" w:styleId="WW8Num30z1">
    <w:name w:val="WW8Num30z1"/>
    <w:rsid w:val="006C2EA4"/>
    <w:rPr>
      <w:rFonts w:ascii="Courier New" w:hAnsi="Courier New" w:cs="Courier New"/>
    </w:rPr>
  </w:style>
  <w:style w:type="character" w:customStyle="1" w:styleId="WW8Num30z2">
    <w:name w:val="WW8Num30z2"/>
    <w:rsid w:val="006C2EA4"/>
    <w:rPr>
      <w:rFonts w:ascii="Wingdings" w:hAnsi="Wingdings"/>
    </w:rPr>
  </w:style>
  <w:style w:type="character" w:customStyle="1" w:styleId="WW8Num31z0">
    <w:name w:val="WW8Num31z0"/>
    <w:rsid w:val="006C2EA4"/>
    <w:rPr>
      <w:rFonts w:ascii="Symbol" w:hAnsi="Symbol"/>
    </w:rPr>
  </w:style>
  <w:style w:type="character" w:customStyle="1" w:styleId="WW8Num31z1">
    <w:name w:val="WW8Num31z1"/>
    <w:rsid w:val="006C2EA4"/>
    <w:rPr>
      <w:rFonts w:ascii="Courier New" w:hAnsi="Courier New" w:cs="Courier New"/>
    </w:rPr>
  </w:style>
  <w:style w:type="character" w:customStyle="1" w:styleId="WW8Num31z2">
    <w:name w:val="WW8Num31z2"/>
    <w:rsid w:val="006C2EA4"/>
    <w:rPr>
      <w:rFonts w:ascii="Wingdings" w:hAnsi="Wingdings"/>
    </w:rPr>
  </w:style>
  <w:style w:type="character" w:customStyle="1" w:styleId="WW8Num32z0">
    <w:name w:val="WW8Num32z0"/>
    <w:rsid w:val="006C2EA4"/>
    <w:rPr>
      <w:rFonts w:ascii="Symbol" w:hAnsi="Symbol"/>
    </w:rPr>
  </w:style>
  <w:style w:type="character" w:customStyle="1" w:styleId="WW8Num32z1">
    <w:name w:val="WW8Num32z1"/>
    <w:rsid w:val="006C2EA4"/>
    <w:rPr>
      <w:rFonts w:ascii="Courier New" w:hAnsi="Courier New" w:cs="Courier New"/>
    </w:rPr>
  </w:style>
  <w:style w:type="character" w:customStyle="1" w:styleId="WW8Num32z2">
    <w:name w:val="WW8Num32z2"/>
    <w:rsid w:val="006C2EA4"/>
    <w:rPr>
      <w:rFonts w:ascii="Wingdings" w:hAnsi="Wingdings"/>
    </w:rPr>
  </w:style>
  <w:style w:type="character" w:customStyle="1" w:styleId="WW8Num33z0">
    <w:name w:val="WW8Num33z0"/>
    <w:rsid w:val="006C2EA4"/>
    <w:rPr>
      <w:rFonts w:ascii="Symbol" w:eastAsia="Times New Roman" w:hAnsi="Symbol" w:cs="Arial"/>
    </w:rPr>
  </w:style>
  <w:style w:type="character" w:customStyle="1" w:styleId="WW8Num33z1">
    <w:name w:val="WW8Num33z1"/>
    <w:rsid w:val="006C2EA4"/>
    <w:rPr>
      <w:rFonts w:ascii="Courier New" w:hAnsi="Courier New" w:cs="Courier New"/>
    </w:rPr>
  </w:style>
  <w:style w:type="character" w:customStyle="1" w:styleId="WW8Num33z2">
    <w:name w:val="WW8Num33z2"/>
    <w:rsid w:val="006C2EA4"/>
    <w:rPr>
      <w:rFonts w:ascii="Wingdings" w:hAnsi="Wingdings"/>
    </w:rPr>
  </w:style>
  <w:style w:type="character" w:customStyle="1" w:styleId="WW8Num33z3">
    <w:name w:val="WW8Num33z3"/>
    <w:rsid w:val="006C2EA4"/>
    <w:rPr>
      <w:rFonts w:ascii="Symbol" w:hAnsi="Symbol"/>
    </w:rPr>
  </w:style>
  <w:style w:type="character" w:customStyle="1" w:styleId="WW8Num34z0">
    <w:name w:val="WW8Num34z0"/>
    <w:rsid w:val="006C2EA4"/>
    <w:rPr>
      <w:rFonts w:ascii="Courier New" w:hAnsi="Courier New" w:cs="Courier New"/>
    </w:rPr>
  </w:style>
  <w:style w:type="character" w:customStyle="1" w:styleId="WW8Num34z2">
    <w:name w:val="WW8Num34z2"/>
    <w:rsid w:val="006C2EA4"/>
    <w:rPr>
      <w:rFonts w:ascii="Wingdings" w:hAnsi="Wingdings"/>
    </w:rPr>
  </w:style>
  <w:style w:type="character" w:customStyle="1" w:styleId="WW8Num34z3">
    <w:name w:val="WW8Num34z3"/>
    <w:rsid w:val="006C2EA4"/>
    <w:rPr>
      <w:rFonts w:ascii="Symbol" w:hAnsi="Symbol"/>
    </w:rPr>
  </w:style>
  <w:style w:type="character" w:customStyle="1" w:styleId="WW8Num35z0">
    <w:name w:val="WW8Num35z0"/>
    <w:rsid w:val="006C2EA4"/>
    <w:rPr>
      <w:rFonts w:ascii="Symbol" w:hAnsi="Symbol"/>
    </w:rPr>
  </w:style>
  <w:style w:type="character" w:customStyle="1" w:styleId="WW8Num35z1">
    <w:name w:val="WW8Num35z1"/>
    <w:rsid w:val="006C2EA4"/>
    <w:rPr>
      <w:rFonts w:ascii="Courier New" w:hAnsi="Courier New" w:cs="Courier New"/>
    </w:rPr>
  </w:style>
  <w:style w:type="character" w:customStyle="1" w:styleId="WW8Num35z2">
    <w:name w:val="WW8Num35z2"/>
    <w:rsid w:val="006C2EA4"/>
    <w:rPr>
      <w:rFonts w:ascii="Wingdings" w:hAnsi="Wingdings"/>
    </w:rPr>
  </w:style>
  <w:style w:type="character" w:customStyle="1" w:styleId="WW8Num36z0">
    <w:name w:val="WW8Num36z0"/>
    <w:rsid w:val="006C2EA4"/>
    <w:rPr>
      <w:rFonts w:ascii="Wingdings" w:hAnsi="Wingdings"/>
    </w:rPr>
  </w:style>
  <w:style w:type="character" w:customStyle="1" w:styleId="WW8Num36z1">
    <w:name w:val="WW8Num36z1"/>
    <w:rsid w:val="006C2EA4"/>
    <w:rPr>
      <w:rFonts w:ascii="Courier New" w:hAnsi="Courier New" w:cs="Courier New"/>
    </w:rPr>
  </w:style>
  <w:style w:type="character" w:customStyle="1" w:styleId="WW8Num36z3">
    <w:name w:val="WW8Num36z3"/>
    <w:rsid w:val="006C2EA4"/>
    <w:rPr>
      <w:rFonts w:ascii="Symbol" w:hAnsi="Symbol"/>
    </w:rPr>
  </w:style>
  <w:style w:type="character" w:customStyle="1" w:styleId="WW8Num37z0">
    <w:name w:val="WW8Num37z0"/>
    <w:rsid w:val="006C2EA4"/>
    <w:rPr>
      <w:rFonts w:ascii="Symbol" w:hAnsi="Symbol"/>
    </w:rPr>
  </w:style>
  <w:style w:type="character" w:customStyle="1" w:styleId="WW8Num37z1">
    <w:name w:val="WW8Num37z1"/>
    <w:rsid w:val="006C2EA4"/>
    <w:rPr>
      <w:rFonts w:ascii="Courier New" w:hAnsi="Courier New" w:cs="Courier New"/>
    </w:rPr>
  </w:style>
  <w:style w:type="character" w:customStyle="1" w:styleId="WW8Num37z2">
    <w:name w:val="WW8Num37z2"/>
    <w:rsid w:val="006C2EA4"/>
    <w:rPr>
      <w:rFonts w:ascii="Wingdings" w:hAnsi="Wingdings"/>
    </w:rPr>
  </w:style>
  <w:style w:type="character" w:customStyle="1" w:styleId="WW8Num38z0">
    <w:name w:val="WW8Num38z0"/>
    <w:rsid w:val="006C2EA4"/>
    <w:rPr>
      <w:rFonts w:ascii="Symbol" w:hAnsi="Symbol"/>
    </w:rPr>
  </w:style>
  <w:style w:type="character" w:customStyle="1" w:styleId="WW8Num38z1">
    <w:name w:val="WW8Num38z1"/>
    <w:rsid w:val="006C2EA4"/>
    <w:rPr>
      <w:rFonts w:ascii="Courier New" w:hAnsi="Courier New" w:cs="Courier New"/>
    </w:rPr>
  </w:style>
  <w:style w:type="character" w:customStyle="1" w:styleId="WW8Num38z2">
    <w:name w:val="WW8Num38z2"/>
    <w:rsid w:val="006C2EA4"/>
    <w:rPr>
      <w:rFonts w:ascii="Wingdings" w:hAnsi="Wingdings"/>
    </w:rPr>
  </w:style>
  <w:style w:type="character" w:customStyle="1" w:styleId="WW8Num39z0">
    <w:name w:val="WW8Num39z0"/>
    <w:rsid w:val="006C2EA4"/>
    <w:rPr>
      <w:rFonts w:ascii="Symbol" w:hAnsi="Symbol"/>
    </w:rPr>
  </w:style>
  <w:style w:type="character" w:customStyle="1" w:styleId="WW8Num39z1">
    <w:name w:val="WW8Num39z1"/>
    <w:rsid w:val="006C2EA4"/>
    <w:rPr>
      <w:rFonts w:ascii="Courier New" w:hAnsi="Courier New" w:cs="Courier New"/>
    </w:rPr>
  </w:style>
  <w:style w:type="character" w:customStyle="1" w:styleId="WW8Num39z2">
    <w:name w:val="WW8Num39z2"/>
    <w:rsid w:val="006C2EA4"/>
    <w:rPr>
      <w:rFonts w:ascii="Wingdings" w:hAnsi="Wingdings"/>
    </w:rPr>
  </w:style>
  <w:style w:type="character" w:customStyle="1" w:styleId="WW8Num40z0">
    <w:name w:val="WW8Num40z0"/>
    <w:rsid w:val="006C2EA4"/>
    <w:rPr>
      <w:rFonts w:ascii="Symbol" w:hAnsi="Symbol"/>
    </w:rPr>
  </w:style>
  <w:style w:type="character" w:customStyle="1" w:styleId="WW8Num40z1">
    <w:name w:val="WW8Num40z1"/>
    <w:rsid w:val="006C2EA4"/>
    <w:rPr>
      <w:rFonts w:ascii="Courier New" w:hAnsi="Courier New" w:cs="Courier New"/>
    </w:rPr>
  </w:style>
  <w:style w:type="character" w:customStyle="1" w:styleId="WW8Num40z2">
    <w:name w:val="WW8Num40z2"/>
    <w:rsid w:val="006C2EA4"/>
    <w:rPr>
      <w:rFonts w:ascii="Wingdings" w:hAnsi="Wingdings"/>
    </w:rPr>
  </w:style>
  <w:style w:type="character" w:customStyle="1" w:styleId="WW8Num42z0">
    <w:name w:val="WW8Num42z0"/>
    <w:rsid w:val="006C2EA4"/>
    <w:rPr>
      <w:rFonts w:ascii="Symbol" w:eastAsia="Times New Roman" w:hAnsi="Symbol" w:cs="Times New Roman"/>
    </w:rPr>
  </w:style>
  <w:style w:type="character" w:customStyle="1" w:styleId="WW8Num42z1">
    <w:name w:val="WW8Num42z1"/>
    <w:rsid w:val="006C2EA4"/>
    <w:rPr>
      <w:rFonts w:ascii="Courier New" w:hAnsi="Courier New"/>
    </w:rPr>
  </w:style>
  <w:style w:type="character" w:customStyle="1" w:styleId="WW8Num42z2">
    <w:name w:val="WW8Num42z2"/>
    <w:rsid w:val="006C2EA4"/>
    <w:rPr>
      <w:rFonts w:ascii="Wingdings" w:hAnsi="Wingdings"/>
    </w:rPr>
  </w:style>
  <w:style w:type="character" w:customStyle="1" w:styleId="WW8Num42z3">
    <w:name w:val="WW8Num42z3"/>
    <w:rsid w:val="006C2EA4"/>
    <w:rPr>
      <w:rFonts w:ascii="Symbol" w:hAnsi="Symbol"/>
    </w:rPr>
  </w:style>
  <w:style w:type="character" w:customStyle="1" w:styleId="WW8Num43z0">
    <w:name w:val="WW8Num43z0"/>
    <w:rsid w:val="006C2EA4"/>
    <w:rPr>
      <w:rFonts w:ascii="Symbol" w:hAnsi="Symbol"/>
    </w:rPr>
  </w:style>
  <w:style w:type="character" w:customStyle="1" w:styleId="WW8Num43z1">
    <w:name w:val="WW8Num43z1"/>
    <w:rsid w:val="006C2EA4"/>
    <w:rPr>
      <w:rFonts w:ascii="Courier New" w:hAnsi="Courier New" w:cs="Courier New"/>
    </w:rPr>
  </w:style>
  <w:style w:type="character" w:customStyle="1" w:styleId="WW8Num43z2">
    <w:name w:val="WW8Num43z2"/>
    <w:rsid w:val="006C2EA4"/>
    <w:rPr>
      <w:rFonts w:ascii="Wingdings" w:hAnsi="Wingdings"/>
    </w:rPr>
  </w:style>
  <w:style w:type="character" w:customStyle="1" w:styleId="WW8Num44z0">
    <w:name w:val="WW8Num44z0"/>
    <w:rsid w:val="006C2EA4"/>
    <w:rPr>
      <w:rFonts w:ascii="Symbol" w:hAnsi="Symbol"/>
    </w:rPr>
  </w:style>
  <w:style w:type="character" w:customStyle="1" w:styleId="WW8Num44z1">
    <w:name w:val="WW8Num44z1"/>
    <w:rsid w:val="006C2EA4"/>
    <w:rPr>
      <w:rFonts w:ascii="Courier New" w:hAnsi="Courier New" w:cs="Courier New"/>
    </w:rPr>
  </w:style>
  <w:style w:type="character" w:customStyle="1" w:styleId="WW8Num44z2">
    <w:name w:val="WW8Num44z2"/>
    <w:rsid w:val="006C2EA4"/>
    <w:rPr>
      <w:rFonts w:ascii="Wingdings" w:hAnsi="Wingdings"/>
    </w:rPr>
  </w:style>
  <w:style w:type="character" w:customStyle="1" w:styleId="WW8Num45z0">
    <w:name w:val="WW8Num45z0"/>
    <w:rsid w:val="006C2EA4"/>
    <w:rPr>
      <w:rFonts w:ascii="Symbol" w:eastAsia="Times New Roman" w:hAnsi="Symbol" w:cs="Times New Roman"/>
    </w:rPr>
  </w:style>
  <w:style w:type="character" w:customStyle="1" w:styleId="WW8Num45z1">
    <w:name w:val="WW8Num45z1"/>
    <w:rsid w:val="006C2EA4"/>
    <w:rPr>
      <w:rFonts w:ascii="Courier New" w:hAnsi="Courier New" w:cs="Courier New"/>
    </w:rPr>
  </w:style>
  <w:style w:type="character" w:customStyle="1" w:styleId="WW8Num45z2">
    <w:name w:val="WW8Num45z2"/>
    <w:rsid w:val="006C2EA4"/>
    <w:rPr>
      <w:rFonts w:ascii="Wingdings" w:hAnsi="Wingdings"/>
    </w:rPr>
  </w:style>
  <w:style w:type="character" w:customStyle="1" w:styleId="WW8Num45z3">
    <w:name w:val="WW8Num45z3"/>
    <w:rsid w:val="006C2EA4"/>
    <w:rPr>
      <w:rFonts w:ascii="Symbol" w:hAnsi="Symbol"/>
    </w:rPr>
  </w:style>
  <w:style w:type="character" w:customStyle="1" w:styleId="WW8Num46z0">
    <w:name w:val="WW8Num46z0"/>
    <w:rsid w:val="006C2EA4"/>
    <w:rPr>
      <w:rFonts w:ascii="Wingdings" w:hAnsi="Wingdings"/>
    </w:rPr>
  </w:style>
  <w:style w:type="character" w:customStyle="1" w:styleId="WW8Num46z1">
    <w:name w:val="WW8Num46z1"/>
    <w:rsid w:val="006C2EA4"/>
    <w:rPr>
      <w:rFonts w:ascii="Courier New" w:hAnsi="Courier New" w:cs="Courier New"/>
    </w:rPr>
  </w:style>
  <w:style w:type="character" w:customStyle="1" w:styleId="WW8Num46z3">
    <w:name w:val="WW8Num46z3"/>
    <w:rsid w:val="006C2EA4"/>
    <w:rPr>
      <w:rFonts w:ascii="Symbol" w:hAnsi="Symbol"/>
    </w:rPr>
  </w:style>
  <w:style w:type="character" w:customStyle="1" w:styleId="WW8Num47z0">
    <w:name w:val="WW8Num47z0"/>
    <w:rsid w:val="006C2EA4"/>
    <w:rPr>
      <w:rFonts w:ascii="Symbol" w:hAnsi="Symbol"/>
    </w:rPr>
  </w:style>
  <w:style w:type="character" w:customStyle="1" w:styleId="WW8Num47z1">
    <w:name w:val="WW8Num47z1"/>
    <w:rsid w:val="006C2EA4"/>
    <w:rPr>
      <w:rFonts w:ascii="Courier New" w:hAnsi="Courier New" w:cs="Courier New"/>
    </w:rPr>
  </w:style>
  <w:style w:type="character" w:customStyle="1" w:styleId="WW8Num47z2">
    <w:name w:val="WW8Num47z2"/>
    <w:rsid w:val="006C2EA4"/>
    <w:rPr>
      <w:rFonts w:ascii="Wingdings" w:hAnsi="Wingdings"/>
    </w:rPr>
  </w:style>
  <w:style w:type="character" w:customStyle="1" w:styleId="WW8Num49z0">
    <w:name w:val="WW8Num49z0"/>
    <w:rsid w:val="006C2EA4"/>
    <w:rPr>
      <w:rFonts w:ascii="Wingdings" w:hAnsi="Wingdings"/>
    </w:rPr>
  </w:style>
  <w:style w:type="character" w:customStyle="1" w:styleId="WW8Num49z1">
    <w:name w:val="WW8Num49z1"/>
    <w:rsid w:val="006C2EA4"/>
    <w:rPr>
      <w:rFonts w:ascii="Courier New" w:hAnsi="Courier New" w:cs="Courier New"/>
    </w:rPr>
  </w:style>
  <w:style w:type="character" w:customStyle="1" w:styleId="WW8Num49z3">
    <w:name w:val="WW8Num49z3"/>
    <w:rsid w:val="006C2EA4"/>
    <w:rPr>
      <w:rFonts w:ascii="Symbol" w:hAnsi="Symbol"/>
    </w:rPr>
  </w:style>
  <w:style w:type="character" w:styleId="Nmerodepgina">
    <w:name w:val="page number"/>
    <w:basedOn w:val="Fuentedeprrafopredeter1"/>
    <w:rsid w:val="006C2EA4"/>
  </w:style>
  <w:style w:type="character" w:styleId="Hipervnculo">
    <w:name w:val="Hyperlink"/>
    <w:basedOn w:val="Fuentedeprrafopredeter1"/>
    <w:rsid w:val="006C2EA4"/>
    <w:rPr>
      <w:color w:val="000080"/>
      <w:u w:val="single"/>
    </w:rPr>
  </w:style>
  <w:style w:type="character" w:customStyle="1" w:styleId="Ttulo6Car">
    <w:name w:val="Título 6 Car"/>
    <w:basedOn w:val="Fuentedeprrafopredeter1"/>
    <w:rsid w:val="006C2EA4"/>
    <w:rPr>
      <w:rFonts w:ascii="Arial" w:hAnsi="Arial" w:cs="Arial"/>
      <w:b/>
      <w:bCs/>
      <w:color w:val="FFFFFF"/>
      <w:sz w:val="24"/>
      <w:szCs w:val="24"/>
      <w:lang w:val="es-ES"/>
    </w:rPr>
  </w:style>
  <w:style w:type="character" w:customStyle="1" w:styleId="Textoindependiente2Car">
    <w:name w:val="Texto independiente 2 Car"/>
    <w:basedOn w:val="Fuentedeprrafopredeter2"/>
    <w:rsid w:val="006C2EA4"/>
    <w:rPr>
      <w:sz w:val="24"/>
      <w:szCs w:val="24"/>
      <w:lang w:val="es-ES"/>
    </w:rPr>
  </w:style>
  <w:style w:type="paragraph" w:customStyle="1" w:styleId="Encabezado2">
    <w:name w:val="Encabezado2"/>
    <w:basedOn w:val="Normal"/>
    <w:next w:val="Textoindependiente"/>
    <w:rsid w:val="006C2EA4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extoindependiente">
    <w:name w:val="Body Text"/>
    <w:basedOn w:val="Normal"/>
    <w:rsid w:val="006C2EA4"/>
    <w:pPr>
      <w:spacing w:after="120"/>
    </w:pPr>
  </w:style>
  <w:style w:type="paragraph" w:styleId="Lista">
    <w:name w:val="List"/>
    <w:basedOn w:val="Textoindependiente"/>
    <w:rsid w:val="006C2EA4"/>
    <w:rPr>
      <w:rFonts w:cs="Lohit Hindi"/>
    </w:rPr>
  </w:style>
  <w:style w:type="paragraph" w:customStyle="1" w:styleId="Etiqueta">
    <w:name w:val="Etiqueta"/>
    <w:basedOn w:val="Normal"/>
    <w:rsid w:val="006C2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6C2EA4"/>
    <w:pPr>
      <w:suppressLineNumbers/>
    </w:pPr>
    <w:rPr>
      <w:rFonts w:cs="Lohit Hindi"/>
    </w:rPr>
  </w:style>
  <w:style w:type="paragraph" w:styleId="Encabezado">
    <w:name w:val="header"/>
    <w:basedOn w:val="Normal"/>
    <w:rsid w:val="006C2EA4"/>
    <w:pPr>
      <w:spacing w:after="0" w:line="240" w:lineRule="auto"/>
    </w:pPr>
  </w:style>
  <w:style w:type="paragraph" w:styleId="Piedepgina">
    <w:name w:val="footer"/>
    <w:basedOn w:val="Normal"/>
    <w:rsid w:val="006C2EA4"/>
    <w:pPr>
      <w:spacing w:after="0" w:line="240" w:lineRule="auto"/>
    </w:pPr>
  </w:style>
  <w:style w:type="paragraph" w:styleId="Sinespaciado">
    <w:name w:val="No Spacing"/>
    <w:qFormat/>
    <w:rsid w:val="006C2EA4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Textodeglobo">
    <w:name w:val="Balloon Text"/>
    <w:basedOn w:val="Normal"/>
    <w:rsid w:val="006C2EA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6C2EA4"/>
    <w:pPr>
      <w:ind w:left="720"/>
    </w:pPr>
  </w:style>
  <w:style w:type="paragraph" w:customStyle="1" w:styleId="Contenidodelatabla">
    <w:name w:val="Contenido de la tabla"/>
    <w:basedOn w:val="Normal"/>
    <w:rsid w:val="006C2EA4"/>
    <w:pPr>
      <w:suppressLineNumbers/>
    </w:pPr>
  </w:style>
  <w:style w:type="paragraph" w:customStyle="1" w:styleId="Encabezadodelatabla">
    <w:name w:val="Encabezado de la tabla"/>
    <w:basedOn w:val="Contenidodelatabla"/>
    <w:rsid w:val="006C2EA4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6C2EA4"/>
  </w:style>
  <w:style w:type="paragraph" w:customStyle="1" w:styleId="Encabezado1">
    <w:name w:val="Encabezado1"/>
    <w:basedOn w:val="Normal"/>
    <w:next w:val="Textoindependiente"/>
    <w:rsid w:val="006C2EA4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DC1">
    <w:name w:val="toc 1"/>
    <w:basedOn w:val="Normal"/>
    <w:next w:val="Normal"/>
    <w:rsid w:val="006C2EA4"/>
    <w:pPr>
      <w:tabs>
        <w:tab w:val="right" w:leader="dot" w:pos="8838"/>
      </w:tabs>
    </w:pPr>
  </w:style>
  <w:style w:type="paragraph" w:styleId="TDC2">
    <w:name w:val="toc 2"/>
    <w:basedOn w:val="Normal"/>
    <w:next w:val="Normal"/>
    <w:rsid w:val="006C2EA4"/>
    <w:pPr>
      <w:tabs>
        <w:tab w:val="right" w:leader="dot" w:pos="8555"/>
      </w:tabs>
      <w:ind w:left="283"/>
    </w:pPr>
  </w:style>
  <w:style w:type="paragraph" w:styleId="TDC3">
    <w:name w:val="toc 3"/>
    <w:basedOn w:val="Normal"/>
    <w:next w:val="Normal"/>
    <w:rsid w:val="006C2EA4"/>
    <w:pPr>
      <w:tabs>
        <w:tab w:val="right" w:leader="dot" w:pos="8272"/>
      </w:tabs>
      <w:ind w:left="566"/>
    </w:pPr>
  </w:style>
  <w:style w:type="paragraph" w:styleId="TDC4">
    <w:name w:val="toc 4"/>
    <w:basedOn w:val="Normal"/>
    <w:next w:val="Normal"/>
    <w:rsid w:val="006C2EA4"/>
    <w:pPr>
      <w:tabs>
        <w:tab w:val="right" w:leader="dot" w:pos="7989"/>
      </w:tabs>
      <w:ind w:left="849"/>
    </w:pPr>
  </w:style>
  <w:style w:type="paragraph" w:customStyle="1" w:styleId="Textoindependiente21">
    <w:name w:val="Texto independiente 21"/>
    <w:basedOn w:val="Normal"/>
    <w:rsid w:val="006C2EA4"/>
    <w:pPr>
      <w:jc w:val="both"/>
    </w:pPr>
    <w:rPr>
      <w:rFonts w:ascii="Arial" w:eastAsia="Arial" w:hAnsi="Arial" w:cs="Arial"/>
      <w:sz w:val="20"/>
      <w:szCs w:val="20"/>
    </w:rPr>
  </w:style>
  <w:style w:type="paragraph" w:styleId="TDC5">
    <w:name w:val="toc 5"/>
    <w:basedOn w:val="Normal"/>
    <w:next w:val="Normal"/>
    <w:rsid w:val="006C2EA4"/>
    <w:pPr>
      <w:tabs>
        <w:tab w:val="right" w:leader="dot" w:pos="7706"/>
      </w:tabs>
      <w:ind w:left="1132"/>
    </w:pPr>
  </w:style>
  <w:style w:type="paragraph" w:styleId="TDC6">
    <w:name w:val="toc 6"/>
    <w:basedOn w:val="Normal"/>
    <w:next w:val="Normal"/>
    <w:rsid w:val="006C2EA4"/>
    <w:pPr>
      <w:tabs>
        <w:tab w:val="right" w:leader="dot" w:pos="7423"/>
      </w:tabs>
      <w:ind w:left="1415"/>
    </w:pPr>
  </w:style>
  <w:style w:type="paragraph" w:customStyle="1" w:styleId="Epgrafe1">
    <w:name w:val="Epígrafe1"/>
    <w:basedOn w:val="Normal"/>
    <w:next w:val="Normal"/>
    <w:rsid w:val="006C2EA4"/>
    <w:rPr>
      <w:rFonts w:ascii="Arial" w:eastAsia="Arial" w:hAnsi="Arial" w:cs="Arial"/>
      <w:b/>
      <w:bCs/>
      <w:sz w:val="36"/>
      <w:szCs w:val="20"/>
    </w:rPr>
  </w:style>
  <w:style w:type="paragraph" w:customStyle="1" w:styleId="Mapadeldocumento1">
    <w:name w:val="Mapa del documento1"/>
    <w:basedOn w:val="Normal"/>
    <w:rsid w:val="006C2EA4"/>
    <w:pPr>
      <w:keepNext/>
      <w:shd w:val="clear" w:color="auto" w:fill="000080"/>
      <w:spacing w:before="120" w:after="60"/>
      <w:jc w:val="both"/>
    </w:pPr>
    <w:rPr>
      <w:rFonts w:ascii="Tahoma" w:eastAsia="Arial" w:hAnsi="Tahoma" w:cs="Times New Roman"/>
      <w:szCs w:val="20"/>
      <w:lang w:val="es-ES_tradnl"/>
    </w:rPr>
  </w:style>
  <w:style w:type="paragraph" w:customStyle="1" w:styleId="Textoindependiente22">
    <w:name w:val="Texto independiente 22"/>
    <w:basedOn w:val="Normal"/>
    <w:rsid w:val="006C2EA4"/>
    <w:pPr>
      <w:spacing w:after="120" w:line="480" w:lineRule="auto"/>
    </w:pPr>
    <w:rPr>
      <w:rFonts w:ascii="Times New Roman" w:eastAsia="Arial" w:hAnsi="Times New Roman" w:cs="Times New Roman"/>
      <w:sz w:val="20"/>
      <w:szCs w:val="20"/>
    </w:rPr>
  </w:style>
  <w:style w:type="paragraph" w:customStyle="1" w:styleId="Default">
    <w:name w:val="Default"/>
    <w:rsid w:val="006C2EA4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3B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17A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PARTES DE LA PLACA PARA HORNO ROTATIVO MAX1000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PARTES DE LA PLACA PARA HORNO ROTATIVO MAX1000</dc:title>
  <dc:creator>Marcelo</dc:creator>
  <cp:lastModifiedBy>usuario</cp:lastModifiedBy>
  <cp:revision>5</cp:revision>
  <cp:lastPrinted>2010-11-24T09:42:00Z</cp:lastPrinted>
  <dcterms:created xsi:type="dcterms:W3CDTF">2015-06-12T09:27:00Z</dcterms:created>
  <dcterms:modified xsi:type="dcterms:W3CDTF">2020-08-20T00:15:00Z</dcterms:modified>
</cp:coreProperties>
</file>